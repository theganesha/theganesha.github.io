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316E" w14:textId="77777777" w:rsidR="003E7ECB" w:rsidRDefault="00000000">
      <w:pPr>
        <w:spacing w:before="33"/>
        <w:ind w:left="15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WAGHMARE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GANESH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DASHRATH</w:t>
      </w:r>
    </w:p>
    <w:p w14:paraId="781D0C05" w14:textId="045EFE39" w:rsidR="003E7ECB" w:rsidRDefault="00015BDF">
      <w:pPr>
        <w:spacing w:before="26"/>
        <w:ind w:left="157"/>
        <w:rPr>
          <w:rFonts w:ascii="Calibri" w:eastAsia="Calibri" w:hAnsi="Calibri" w:cs="Calibri"/>
        </w:rPr>
      </w:pPr>
      <w:r>
        <w:t xml:space="preserve">Email id:- </w:t>
      </w:r>
      <w:hyperlink r:id="rId6" w:history="1">
        <w:r w:rsidRPr="00A5561B">
          <w:rPr>
            <w:rStyle w:val="Hyperlink"/>
            <w:rFonts w:ascii="Calibri" w:eastAsia="Calibri" w:hAnsi="Calibri" w:cs="Calibri"/>
            <w:w w:val="99"/>
          </w:rPr>
          <w:t>waghmareg373@gmail.com</w:t>
        </w:r>
      </w:hyperlink>
    </w:p>
    <w:p w14:paraId="0D630B77" w14:textId="77777777" w:rsidR="003E7ECB" w:rsidRDefault="00000000">
      <w:pPr>
        <w:ind w:left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Contact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-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+91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8999986079</w:t>
      </w:r>
    </w:p>
    <w:p w14:paraId="2BBB9126" w14:textId="77777777" w:rsidR="003E7ECB" w:rsidRDefault="003E7ECB">
      <w:pPr>
        <w:spacing w:line="200" w:lineRule="exact"/>
      </w:pPr>
    </w:p>
    <w:p w14:paraId="55BC2C21" w14:textId="77777777" w:rsidR="003E7ECB" w:rsidRDefault="003E7ECB">
      <w:pPr>
        <w:spacing w:before="15" w:line="280" w:lineRule="exact"/>
        <w:rPr>
          <w:sz w:val="28"/>
          <w:szCs w:val="28"/>
        </w:rPr>
      </w:pPr>
    </w:p>
    <w:p w14:paraId="2EF5D936" w14:textId="77777777" w:rsidR="003E7ECB" w:rsidRDefault="00000000">
      <w:pPr>
        <w:ind w:left="10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CAREER OBJECTIVES:</w:t>
      </w:r>
    </w:p>
    <w:p w14:paraId="289AC3B0" w14:textId="62282441" w:rsidR="003E7ECB" w:rsidRDefault="00000000">
      <w:pPr>
        <w:spacing w:line="260" w:lineRule="exact"/>
        <w:ind w:left="1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Seeking challenging environment that encourage continuous learning and </w:t>
      </w:r>
      <w:r w:rsidR="00BE502B">
        <w:rPr>
          <w:rFonts w:ascii="Calibri" w:eastAsia="Calibri" w:hAnsi="Calibri" w:cs="Calibri"/>
          <w:sz w:val="22"/>
          <w:szCs w:val="22"/>
        </w:rPr>
        <w:t>creativity.</w:t>
      </w:r>
    </w:p>
    <w:p w14:paraId="5451ECF6" w14:textId="77777777" w:rsidR="003E7ECB" w:rsidRDefault="00000000">
      <w:pPr>
        <w:ind w:left="1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providing exposure to new ideas and stimulate personal and professional growth.</w:t>
      </w:r>
    </w:p>
    <w:p w14:paraId="65FC71C8" w14:textId="77777777" w:rsidR="003E7ECB" w:rsidRDefault="003E7ECB">
      <w:pPr>
        <w:spacing w:before="4" w:line="140" w:lineRule="exact"/>
        <w:rPr>
          <w:sz w:val="15"/>
          <w:szCs w:val="15"/>
        </w:rPr>
      </w:pPr>
    </w:p>
    <w:p w14:paraId="20A5EC63" w14:textId="77777777" w:rsidR="003E7ECB" w:rsidRDefault="00000000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EDUCATIONAL QUALIFICATION:</w:t>
      </w:r>
    </w:p>
    <w:p w14:paraId="186A4691" w14:textId="77777777" w:rsidR="003E7ECB" w:rsidRDefault="00000000">
      <w:pPr>
        <w:ind w:left="6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COURSE                         INSTITUTE                   BOARD/UNIVERSITY      CGPA/PERCENTAGE         YEAR</w:t>
      </w:r>
    </w:p>
    <w:p w14:paraId="4021EFC8" w14:textId="77777777" w:rsidR="003E7ECB" w:rsidRDefault="00000000">
      <w:pPr>
        <w:spacing w:before="10"/>
        <w:ind w:left="2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BE- (CIVIL Engg.)           SKN Sinhgad COE.                   PAH SOLAPUR                          9.10                     2017-21</w:t>
      </w:r>
    </w:p>
    <w:p w14:paraId="70F8B3F4" w14:textId="77777777" w:rsidR="003E7ECB" w:rsidRDefault="00000000">
      <w:pPr>
        <w:spacing w:before="10"/>
        <w:ind w:left="853"/>
        <w:rPr>
          <w:rFonts w:ascii="Calibri" w:eastAsia="Calibri" w:hAnsi="Calibri" w:cs="Calibri"/>
          <w:sz w:val="22"/>
          <w:szCs w:val="22"/>
        </w:rPr>
        <w:sectPr w:rsidR="003E7ECB">
          <w:type w:val="continuous"/>
          <w:pgSz w:w="12240" w:h="15840"/>
          <w:pgMar w:top="1000" w:right="126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HSC                       Gurukul, Korti.                                PUNE                                64.15                   2016-17</w:t>
      </w:r>
    </w:p>
    <w:p w14:paraId="101C91DA" w14:textId="77777777" w:rsidR="003E7ECB" w:rsidRDefault="00000000">
      <w:pPr>
        <w:tabs>
          <w:tab w:val="left" w:pos="2340"/>
        </w:tabs>
        <w:spacing w:before="49" w:line="199" w:lineRule="auto"/>
        <w:ind w:left="2358" w:right="-40" w:hanging="14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SSC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Nutan Vidyalay </w:t>
      </w:r>
      <w:r>
        <w:rPr>
          <w:rFonts w:ascii="Calibri" w:eastAsia="Calibri" w:hAnsi="Calibri" w:cs="Calibri"/>
          <w:sz w:val="22"/>
          <w:szCs w:val="22"/>
        </w:rPr>
        <w:t>korti.</w:t>
      </w:r>
    </w:p>
    <w:p w14:paraId="33141590" w14:textId="77777777" w:rsidR="003E7ECB" w:rsidRDefault="00000000">
      <w:pPr>
        <w:spacing w:before="22"/>
        <w:rPr>
          <w:rFonts w:ascii="Calibri" w:eastAsia="Calibri" w:hAnsi="Calibri" w:cs="Calibri"/>
          <w:sz w:val="22"/>
          <w:szCs w:val="22"/>
        </w:rPr>
        <w:sectPr w:rsidR="003E7ECB">
          <w:type w:val="continuous"/>
          <w:pgSz w:w="12240" w:h="15840"/>
          <w:pgMar w:top="1000" w:right="1260" w:bottom="280" w:left="1300" w:header="720" w:footer="720" w:gutter="0"/>
          <w:cols w:num="2" w:space="720" w:equalWidth="0">
            <w:col w:w="3714" w:space="1533"/>
            <w:col w:w="4433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>PUNE                                88.60                   2014-15</w:t>
      </w:r>
    </w:p>
    <w:p w14:paraId="248C0616" w14:textId="77777777" w:rsidR="003E7ECB" w:rsidRDefault="003E7ECB">
      <w:pPr>
        <w:spacing w:before="14" w:line="240" w:lineRule="exact"/>
        <w:rPr>
          <w:sz w:val="24"/>
          <w:szCs w:val="24"/>
        </w:rPr>
      </w:pPr>
    </w:p>
    <w:p w14:paraId="2AD24C7D" w14:textId="77777777" w:rsidR="003E7ECB" w:rsidRDefault="00000000">
      <w:pPr>
        <w:spacing w:before="7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SKILLS AQUIRED:</w:t>
      </w:r>
    </w:p>
    <w:p w14:paraId="60CD30B9" w14:textId="77777777" w:rsidR="003E7ECB" w:rsidRDefault="00000000">
      <w:pPr>
        <w:spacing w:line="240" w:lineRule="exact"/>
        <w:ind w:left="277"/>
        <w:rPr>
          <w:rFonts w:ascii="Calibri" w:eastAsia="Calibri" w:hAnsi="Calibri" w:cs="Calibri"/>
          <w:sz w:val="22"/>
          <w:szCs w:val="22"/>
        </w:rPr>
        <w:sectPr w:rsidR="003E7ECB">
          <w:type w:val="continuous"/>
          <w:pgSz w:w="12240" w:h="15840"/>
          <w:pgMar w:top="1000" w:right="126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</w:rPr>
        <w:t>TECHNICAL SKILLS                                                         PERSONAL SKILLS</w:t>
      </w:r>
    </w:p>
    <w:p w14:paraId="3AD316D4" w14:textId="523BB35C" w:rsidR="003E7ECB" w:rsidRDefault="00000000">
      <w:pPr>
        <w:spacing w:before="7"/>
        <w:ind w:left="556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</w:t>
      </w:r>
      <w:r>
        <w:rPr>
          <w:rFonts w:ascii="Calibri" w:eastAsia="Calibri" w:hAnsi="Calibri" w:cs="Calibri"/>
          <w:sz w:val="22"/>
          <w:szCs w:val="22"/>
        </w:rPr>
        <w:t xml:space="preserve">Software: 1. </w:t>
      </w:r>
      <w:r w:rsidR="00CC698D">
        <w:rPr>
          <w:rFonts w:ascii="Calibri" w:eastAsia="Calibri" w:hAnsi="Calibri" w:cs="Calibri"/>
          <w:sz w:val="22"/>
          <w:szCs w:val="22"/>
        </w:rPr>
        <w:t>Power BI.</w:t>
      </w:r>
    </w:p>
    <w:p w14:paraId="04F520D6" w14:textId="45BB02AC" w:rsidR="000F2522" w:rsidRPr="000F2522" w:rsidRDefault="000F2522" w:rsidP="000F2522">
      <w:pPr>
        <w:pStyle w:val="ListParagraph"/>
        <w:numPr>
          <w:ilvl w:val="0"/>
          <w:numId w:val="8"/>
        </w:numPr>
        <w:spacing w:before="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Manual Testing.</w:t>
      </w:r>
    </w:p>
    <w:p w14:paraId="4F1F92E3" w14:textId="1E74BCAB" w:rsidR="003E7ECB" w:rsidRDefault="00000000">
      <w:pPr>
        <w:spacing w:before="2" w:line="242" w:lineRule="auto"/>
        <w:ind w:left="942" w:right="349" w:hanging="386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</w:t>
      </w:r>
      <w:r>
        <w:rPr>
          <w:rFonts w:ascii="Calibri" w:eastAsia="Calibri" w:hAnsi="Calibri" w:cs="Calibri"/>
          <w:sz w:val="22"/>
          <w:szCs w:val="22"/>
        </w:rPr>
        <w:t xml:space="preserve">Language known: HTML5, CSS, </w:t>
      </w:r>
      <w:r w:rsidR="000F2522">
        <w:rPr>
          <w:rFonts w:ascii="Calibri" w:eastAsia="Calibri" w:hAnsi="Calibri" w:cs="Calibri"/>
          <w:sz w:val="22"/>
          <w:szCs w:val="22"/>
        </w:rPr>
        <w:t>JavaScript</w:t>
      </w:r>
      <w:r w:rsidR="00CC698D">
        <w:rPr>
          <w:rFonts w:ascii="Calibri" w:eastAsia="Calibri" w:hAnsi="Calibri" w:cs="Calibri"/>
          <w:sz w:val="22"/>
          <w:szCs w:val="22"/>
        </w:rPr>
        <w:t>, Python, Pandas</w:t>
      </w:r>
      <w:r w:rsidR="000F2522">
        <w:rPr>
          <w:rFonts w:ascii="Calibri" w:eastAsia="Calibri" w:hAnsi="Calibri" w:cs="Calibri"/>
          <w:sz w:val="22"/>
          <w:szCs w:val="22"/>
        </w:rPr>
        <w:t>.</w:t>
      </w:r>
    </w:p>
    <w:p w14:paraId="573379FC" w14:textId="0CD9BFEE" w:rsidR="000F2522" w:rsidRPr="000F2522" w:rsidRDefault="00000000" w:rsidP="000F2522">
      <w:pPr>
        <w:spacing w:line="260" w:lineRule="exact"/>
        <w:ind w:left="556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</w:t>
      </w:r>
      <w:r>
        <w:rPr>
          <w:rFonts w:ascii="Calibri" w:eastAsia="Calibri" w:hAnsi="Calibri" w:cs="Calibri"/>
          <w:sz w:val="22"/>
          <w:szCs w:val="22"/>
        </w:rPr>
        <w:t>Database- SQL</w:t>
      </w:r>
      <w:r w:rsidR="00CC698D">
        <w:rPr>
          <w:rFonts w:ascii="Calibri" w:eastAsia="Calibri" w:hAnsi="Calibri" w:cs="Calibri"/>
          <w:sz w:val="22"/>
          <w:szCs w:val="22"/>
        </w:rPr>
        <w:t>, PL/SQL.</w:t>
      </w:r>
    </w:p>
    <w:p w14:paraId="5044605D" w14:textId="77777777" w:rsidR="003E7ECB" w:rsidRDefault="00000000">
      <w:pPr>
        <w:spacing w:line="260" w:lineRule="exact"/>
        <w:ind w:left="556" w:right="-55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</w:t>
      </w:r>
      <w:r>
        <w:rPr>
          <w:rFonts w:ascii="Calibri" w:eastAsia="Calibri" w:hAnsi="Calibri" w:cs="Calibri"/>
          <w:sz w:val="22"/>
          <w:szCs w:val="22"/>
        </w:rPr>
        <w:t>Learning Management System</w:t>
      </w:r>
    </w:p>
    <w:p w14:paraId="0AF0E0F8" w14:textId="55F34CA1" w:rsidR="000F2522" w:rsidRDefault="00000000" w:rsidP="000F2522">
      <w:pPr>
        <w:spacing w:before="2"/>
        <w:ind w:left="879" w:right="175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Platform.</w:t>
      </w:r>
    </w:p>
    <w:p w14:paraId="108F966B" w14:textId="77777777" w:rsidR="003E7ECB" w:rsidRDefault="00000000">
      <w:pPr>
        <w:spacing w:before="7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Verdana" w:eastAsia="Verdana" w:hAnsi="Verdana" w:cs="Verdana"/>
          <w:sz w:val="22"/>
          <w:szCs w:val="22"/>
        </w:rPr>
        <w:t xml:space="preserve">• </w:t>
      </w:r>
      <w:r>
        <w:rPr>
          <w:rFonts w:ascii="Calibri" w:eastAsia="Calibri" w:hAnsi="Calibri" w:cs="Calibri"/>
          <w:sz w:val="22"/>
          <w:szCs w:val="22"/>
        </w:rPr>
        <w:t>Impromptu working ability</w:t>
      </w:r>
    </w:p>
    <w:p w14:paraId="6F8A3D31" w14:textId="77777777" w:rsidR="003E7ECB" w:rsidRDefault="00000000">
      <w:pPr>
        <w:spacing w:before="4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</w:t>
      </w:r>
      <w:r>
        <w:rPr>
          <w:rFonts w:ascii="Calibri" w:eastAsia="Calibri" w:hAnsi="Calibri" w:cs="Calibri"/>
          <w:sz w:val="22"/>
          <w:szCs w:val="22"/>
        </w:rPr>
        <w:t>Strong willingness to learn new skills andability</w:t>
      </w:r>
    </w:p>
    <w:p w14:paraId="255A7517" w14:textId="77777777" w:rsidR="003E7ECB" w:rsidRDefault="00000000">
      <w:pPr>
        <w:spacing w:line="260" w:lineRule="exact"/>
        <w:rPr>
          <w:rFonts w:ascii="Calibri" w:eastAsia="Calibri" w:hAnsi="Calibri" w:cs="Calibri"/>
          <w:sz w:val="22"/>
          <w:szCs w:val="22"/>
        </w:rPr>
        <w:sectPr w:rsidR="003E7ECB">
          <w:type w:val="continuous"/>
          <w:pgSz w:w="12240" w:h="15840"/>
          <w:pgMar w:top="1000" w:right="1260" w:bottom="280" w:left="1300" w:header="720" w:footer="720" w:gutter="0"/>
          <w:cols w:num="2" w:space="720" w:equalWidth="0">
            <w:col w:w="3538" w:space="1204"/>
            <w:col w:w="4938"/>
          </w:cols>
        </w:sectPr>
      </w:pPr>
      <w:r>
        <w:rPr>
          <w:rFonts w:ascii="Verdana" w:eastAsia="Verdana" w:hAnsi="Verdana" w:cs="Verdana"/>
          <w:sz w:val="22"/>
          <w:szCs w:val="22"/>
        </w:rPr>
        <w:t xml:space="preserve">• </w:t>
      </w:r>
      <w:r>
        <w:rPr>
          <w:rFonts w:ascii="Calibri" w:eastAsia="Calibri" w:hAnsi="Calibri" w:cs="Calibri"/>
          <w:sz w:val="22"/>
          <w:szCs w:val="22"/>
        </w:rPr>
        <w:t>Taking responsibilities and high interpersonalskills</w:t>
      </w:r>
    </w:p>
    <w:p w14:paraId="57DF0E41" w14:textId="77777777" w:rsidR="00E354FD" w:rsidRDefault="00000000" w:rsidP="00E354FD">
      <w:pPr>
        <w:spacing w:before="10" w:line="160" w:lineRule="exact"/>
        <w:rPr>
          <w:sz w:val="17"/>
          <w:szCs w:val="17"/>
        </w:rPr>
      </w:pPr>
      <w:r>
        <w:pict w14:anchorId="4FD73CCA">
          <v:group id="_x0000_s1041" style="position:absolute;margin-left:0;margin-top:0;width:590.4pt;height:770.45pt;z-index:-251658240;mso-position-horizontal-relative:page;mso-position-vertical-relative:page" coordsize="11808,15409">
            <v:shape id="_x0000_s1147" style="position:absolute;left:1450;top:5078;width:9537;height:22" coordorigin="1450,5078" coordsize="9537,22" path="m7837,5098r,2l9897,5100r,-2l9906,5098r,2l10977,5100r,-2l10987,5098r,-20l1450,5078r,22l3147,5100r,-2l3156,5098r,2l5667,5100r,-2l5677,5098r,2l7828,5100r,-2l7837,5098xe" fillcolor="#b4c5e7" stroked="f">
              <v:path arrowok="t"/>
            </v:shape>
            <v:shape id="_x0000_s1146" style="position:absolute;left:1450;top:4274;width:9551;height:270" coordorigin="1450,4274" coordsize="9551,270" path="m7828,4544r,-1l7837,4543r,1l9897,4544r,-1l9906,4543r,1l10977,4544r,-1l11001,4543r,-269l9933,4274r,250l9921,4524r,-250l7859,4274r,250l7849,4524r,-250l5699,4274r,250l5689,4524r,-250l3176,4274r,250l3166,4524r,-250l1472,4274r,250l1450,4524r,20l3147,4544r,-1l3156,4543r,1l5667,4544r,-1l5677,4543r,1l7828,4544xe" fillcolor="#b4c5e7" stroked="f">
              <v:path arrowok="t"/>
            </v:shape>
            <v:shape id="_x0000_s1145" style="position:absolute;width:11520;height:14400" coordsize="11520,14400" path="m11520,14400l11520,,,,,14400r11520,xe" fillcolor="#b4c5e7" stroked="f">
              <v:path arrowok="t"/>
            </v:shape>
            <v:shape id="_x0000_s1144" style="position:absolute;left:1474;top:3965;width:1694;height:22" coordorigin="1474,3965" coordsize="1694,22" path="m1474,3987r1694,l3168,3965r-1694,l1474,3987xe" fillcolor="#b4c5e7" stroked="f">
              <v:path arrowok="t"/>
            </v:shape>
            <v:shape id="_x0000_s1143" style="position:absolute;left:1474;top:3720;width:1694;height:245" coordorigin="1474,3720" coordsize="1694,245" path="m1474,3965r1694,l3168,3720r-1694,l1474,3965xe" fillcolor="#b4c5e7" stroked="f">
              <v:path arrowok="t"/>
            </v:shape>
            <v:shape id="_x0000_s1142" style="position:absolute;left:3178;top:3965;width:2511;height:22" coordorigin="3178,3965" coordsize="2511,22" path="m3178,3987r2511,l5689,3965r-2511,l3178,3987xe" fillcolor="#b4c5e7" stroked="f">
              <v:path arrowok="t"/>
            </v:shape>
            <v:shape id="_x0000_s1141" style="position:absolute;left:3178;top:3720;width:2511;height:245" coordorigin="3178,3720" coordsize="2511,245" path="m3178,3965r2511,l5689,3720r-2511,l3178,3965xe" fillcolor="#b4c5e7" stroked="f">
              <v:path arrowok="t"/>
            </v:shape>
            <v:shape id="_x0000_s1140" style="position:absolute;left:5701;top:3965;width:2151;height:22" coordorigin="5701,3965" coordsize="2151,22" path="m5701,3987r2151,l7852,3965r-2151,l5701,3987xe" fillcolor="#b4c5e7" stroked="f">
              <v:path arrowok="t"/>
            </v:shape>
            <v:shape id="_x0000_s1139" style="position:absolute;left:5701;top:3720;width:2151;height:245" coordorigin="5701,3720" coordsize="2151,245" path="m5701,3965r2151,l7852,3720r-2151,l5701,3965xe" fillcolor="#b4c5e7" stroked="f">
              <v:path arrowok="t"/>
            </v:shape>
            <v:shape id="_x0000_s1138" style="position:absolute;left:7861;top:3965;width:2064;height:22" coordorigin="7861,3965" coordsize="2064,22" path="m7861,3987r2065,l9926,3965r-2065,l7861,3987xe" fillcolor="#b4c5e7" stroked="f">
              <v:path arrowok="t"/>
            </v:shape>
            <v:shape id="_x0000_s1137" style="position:absolute;left:7861;top:3720;width:2064;height:245" coordorigin="7861,3720" coordsize="2064,245" path="m7861,3965r2065,l9926,3720r-2065,l7861,3965xe" fillcolor="#b4c5e7" stroked="f">
              <v:path arrowok="t"/>
            </v:shape>
            <v:shape id="_x0000_s1136" style="position:absolute;left:9938;top:3965;width:1070;height:22" coordorigin="9938,3965" coordsize="1070,22" path="m9938,3987r1070,l11008,3965r-1070,l9938,3987xe" fillcolor="#b4c5e7" stroked="f">
              <v:path arrowok="t"/>
            </v:shape>
            <v:shape id="_x0000_s1135" style="position:absolute;left:9938;top:3720;width:1070;height:245" coordorigin="9938,3720" coordsize="1070,245" path="m9938,3965r1070,l11008,3720r-1070,l9938,3965xe" fillcolor="#b4c5e7" stroked="f">
              <v:path arrowok="t"/>
            </v:shape>
            <v:shape id="_x0000_s1134" style="position:absolute;left:1474;top:3716;width:1694;height:0" coordorigin="1474,3716" coordsize="1694,0" path="m1474,3716r1694,e" filled="f" strokeweight=".58pt">
              <v:path arrowok="t"/>
            </v:shape>
            <v:shape id="_x0000_s1133" style="position:absolute;left:3178;top:3716;width:2513;height:0" coordorigin="3178,3716" coordsize="2513,0" path="m3178,3716r2513,e" filled="f" strokeweight=".58pt">
              <v:path arrowok="t"/>
            </v:shape>
            <v:shape id="_x0000_s1132" style="position:absolute;left:5701;top:3716;width:2151;height:0" coordorigin="5701,3716" coordsize="2151,0" path="m5701,3716r2151,e" filled="f" strokeweight=".58pt">
              <v:path arrowok="t"/>
            </v:shape>
            <v:shape id="_x0000_s1131" style="position:absolute;left:7861;top:3716;width:2067;height:0" coordorigin="7861,3716" coordsize="2067,0" path="m7861,3716r2067,e" filled="f" strokeweight=".58pt">
              <v:path arrowok="t"/>
            </v:shape>
            <v:shape id="_x0000_s1130" style="position:absolute;left:9938;top:3716;width:1070;height:0" coordorigin="9938,3716" coordsize="1070,0" path="m9938,3716r1070,e" filled="f" strokeweight=".58pt">
              <v:path arrowok="t"/>
            </v:shape>
            <v:shape id="_x0000_s1129" style="position:absolute;left:1474;top:4244;width:1694;height:22" coordorigin="1474,4244" coordsize="1694,22" path="m1474,4265r1694,l3168,4244r-1694,l1474,4265xe" fillcolor="#b4c5e7" stroked="f">
              <v:path arrowok="t"/>
            </v:shape>
            <v:shape id="_x0000_s1128" style="position:absolute;left:1474;top:3996;width:1694;height:247" coordorigin="1474,3996" coordsize="1694,247" path="m1474,4244r1694,l3168,3996r-1694,l1474,4244xe" fillcolor="#b4c5e7" stroked="f">
              <v:path arrowok="t"/>
            </v:shape>
            <v:shape id="_x0000_s1127" style="position:absolute;left:3178;top:4244;width:2511;height:22" coordorigin="3178,4244" coordsize="2511,22" path="m3178,4265r2511,l5689,4244r-2511,l3178,4265xe" fillcolor="#b4c5e7" stroked="f">
              <v:path arrowok="t"/>
            </v:shape>
            <v:shape id="_x0000_s1126" style="position:absolute;left:3178;top:3996;width:2511;height:247" coordorigin="3178,3996" coordsize="2511,247" path="m3178,4244r2511,l5689,3996r-2511,l3178,4244xe" fillcolor="#b4c5e7" stroked="f">
              <v:path arrowok="t"/>
            </v:shape>
            <v:shape id="_x0000_s1125" style="position:absolute;left:5701;top:4244;width:2151;height:22" coordorigin="5701,4244" coordsize="2151,22" path="m5701,4265r2151,l7852,4244r-2151,l5701,4265xe" fillcolor="#b4c5e7" stroked="f">
              <v:path arrowok="t"/>
            </v:shape>
            <v:shape id="_x0000_s1124" style="position:absolute;left:5701;top:3996;width:2151;height:247" coordorigin="5701,3996" coordsize="2151,247" path="m5701,4244r2151,l7852,3996r-2151,l5701,4244xe" fillcolor="#b4c5e7" stroked="f">
              <v:path arrowok="t"/>
            </v:shape>
            <v:shape id="_x0000_s1123" style="position:absolute;left:7861;top:4244;width:2064;height:22" coordorigin="7861,4244" coordsize="2064,22" path="m7861,4265r2065,l9926,4244r-2065,l7861,4265xe" fillcolor="#b4c5e7" stroked="f">
              <v:path arrowok="t"/>
            </v:shape>
            <v:shape id="_x0000_s1122" style="position:absolute;left:7861;top:3996;width:2064;height:247" coordorigin="7861,3996" coordsize="2064,247" path="m7861,4244r2065,l9926,3996r-2065,l7861,4244xe" fillcolor="#b4c5e7" stroked="f">
              <v:path arrowok="t"/>
            </v:shape>
            <v:shape id="_x0000_s1121" style="position:absolute;left:9938;top:4244;width:1070;height:22" coordorigin="9938,4244" coordsize="1070,22" path="m9938,4265r1070,l11008,4244r-1070,l9938,4265xe" fillcolor="#b4c5e7" stroked="f">
              <v:path arrowok="t"/>
            </v:shape>
            <v:shape id="_x0000_s1120" style="position:absolute;left:9938;top:3996;width:1070;height:247" coordorigin="9938,3996" coordsize="1070,247" path="m9938,4244r1070,l11008,3996r-1070,l9938,4244xe" fillcolor="#b4c5e7" stroked="f">
              <v:path arrowok="t"/>
            </v:shape>
            <v:shape id="_x0000_s1119" style="position:absolute;left:1474;top:3992;width:1694;height:0" coordorigin="1474,3992" coordsize="1694,0" path="m1474,3992r1694,e" filled="f" strokeweight=".58pt">
              <v:path arrowok="t"/>
            </v:shape>
            <v:shape id="_x0000_s1118" style="position:absolute;left:3178;top:3992;width:2513;height:0" coordorigin="3178,3992" coordsize="2513,0" path="m3178,3992r2513,e" filled="f" strokeweight=".58pt">
              <v:path arrowok="t"/>
            </v:shape>
            <v:shape id="_x0000_s1117" style="position:absolute;left:5701;top:3992;width:2151;height:0" coordorigin="5701,3992" coordsize="2151,0" path="m5701,3992r2151,e" filled="f" strokeweight=".58pt">
              <v:path arrowok="t"/>
            </v:shape>
            <v:shape id="_x0000_s1116" style="position:absolute;left:7861;top:3992;width:2067;height:0" coordorigin="7861,3992" coordsize="2067,0" path="m7861,3992r2067,e" filled="f" strokeweight=".58pt">
              <v:path arrowok="t"/>
            </v:shape>
            <v:shape id="_x0000_s1115" style="position:absolute;left:9938;top:3992;width:1070;height:0" coordorigin="9938,3992" coordsize="1070,0" path="m9938,3992r1070,e" filled="f" strokeweight=".58pt">
              <v:path arrowok="t"/>
            </v:shape>
            <v:shape id="_x0000_s1114" style="position:absolute;left:1474;top:4522;width:1694;height:19" coordorigin="1474,4522" coordsize="1694,19" path="m1474,4541r1694,l3168,4522r-1694,l1474,4541xe" fillcolor="#b4c5e7" stroked="f">
              <v:path arrowok="t"/>
            </v:shape>
            <v:shape id="_x0000_s1113" style="position:absolute;left:1474;top:4275;width:1694;height:247" coordorigin="1474,4275" coordsize="1694,247" path="m1474,4522r1694,l3168,4275r-1694,l1474,4522xe" fillcolor="#b4c5e7" stroked="f">
              <v:path arrowok="t"/>
            </v:shape>
            <v:shape id="_x0000_s1112" style="position:absolute;left:3178;top:4522;width:2511;height:19" coordorigin="3178,4522" coordsize="2511,19" path="m3178,4541r2511,l5689,4522r-2511,l3178,4541xe" fillcolor="#b4c5e7" stroked="f">
              <v:path arrowok="t"/>
            </v:shape>
            <v:shape id="_x0000_s1111" style="position:absolute;left:3178;top:4275;width:2511;height:247" coordorigin="3178,4275" coordsize="2511,247" path="m3178,4522r2511,l5689,4275r-2511,l3178,4522xe" fillcolor="#b4c5e7" stroked="f">
              <v:path arrowok="t"/>
            </v:shape>
            <v:shape id="_x0000_s1110" style="position:absolute;left:5701;top:4522;width:2151;height:19" coordorigin="5701,4522" coordsize="2151,19" path="m5701,4541r2151,l7852,4522r-2151,l5701,4541xe" fillcolor="#b4c5e7" stroked="f">
              <v:path arrowok="t"/>
            </v:shape>
            <v:shape id="_x0000_s1109" style="position:absolute;left:5701;top:4275;width:2151;height:247" coordorigin="5701,4275" coordsize="2151,247" path="m5701,4522r2151,l7852,4275r-2151,l5701,4522xe" fillcolor="#b4c5e7" stroked="f">
              <v:path arrowok="t"/>
            </v:shape>
            <v:shape id="_x0000_s1108" style="position:absolute;left:7861;top:4522;width:2064;height:19" coordorigin="7861,4522" coordsize="2064,19" path="m7861,4541r2065,l9926,4522r-2065,l7861,4541xe" fillcolor="#b4c5e7" stroked="f">
              <v:path arrowok="t"/>
            </v:shape>
            <v:shape id="_x0000_s1107" style="position:absolute;left:7861;top:4275;width:2064;height:247" coordorigin="7861,4275" coordsize="2064,247" path="m7861,4522r2065,l9926,4275r-2065,l7861,4522xe" fillcolor="#b4c5e7" stroked="f">
              <v:path arrowok="t"/>
            </v:shape>
            <v:shape id="_x0000_s1106" style="position:absolute;left:9938;top:4522;width:1070;height:19" coordorigin="9938,4522" coordsize="1070,19" path="m9938,4541r1070,l11008,4522r-1070,l9938,4541xe" fillcolor="#b4c5e7" stroked="f">
              <v:path arrowok="t"/>
            </v:shape>
            <v:shape id="_x0000_s1105" style="position:absolute;left:9938;top:4275;width:1070;height:247" coordorigin="9938,4275" coordsize="1070,247" path="m9938,4522r1070,l11008,4275r-1070,l9938,4522xe" fillcolor="#b4c5e7" stroked="f">
              <v:path arrowok="t"/>
            </v:shape>
            <v:shape id="_x0000_s1104" style="position:absolute;left:1474;top:4270;width:1694;height:0" coordorigin="1474,4270" coordsize="1694,0" path="m1474,4270r1694,e" filled="f" strokeweight=".58pt">
              <v:path arrowok="t"/>
            </v:shape>
            <v:shape id="_x0000_s1103" style="position:absolute;left:3178;top:4270;width:2513;height:0" coordorigin="3178,4270" coordsize="2513,0" path="m3178,4270r2513,e" filled="f" strokeweight=".58pt">
              <v:path arrowok="t"/>
            </v:shape>
            <v:shape id="_x0000_s1102" style="position:absolute;left:5701;top:4270;width:2151;height:0" coordorigin="5701,4270" coordsize="2151,0" path="m5701,4270r2151,e" filled="f" strokeweight=".58pt">
              <v:path arrowok="t"/>
            </v:shape>
            <v:shape id="_x0000_s1101" style="position:absolute;left:7861;top:4270;width:2067;height:0" coordorigin="7861,4270" coordsize="2067,0" path="m7861,4270r2067,e" filled="f" strokeweight=".58pt">
              <v:path arrowok="t"/>
            </v:shape>
            <v:shape id="_x0000_s1100" style="position:absolute;left:9938;top:4270;width:1070;height:0" coordorigin="9938,4270" coordsize="1070,0" path="m9938,4270r1070,e" filled="f" strokeweight=".58pt">
              <v:path arrowok="t"/>
            </v:shape>
            <v:shape id="_x0000_s1099" style="position:absolute;left:1474;top:4817;width:1694;height:233" coordorigin="1474,4817" coordsize="1694,233" path="m1474,5051r1694,l3168,4817r-1694,l1474,5051xe" fillcolor="#b4c5e7" stroked="f">
              <v:path arrowok="t"/>
            </v:shape>
            <v:shape id="_x0000_s1098" style="position:absolute;left:1474;top:4553;width:1694;height:264" coordorigin="1474,4553" coordsize="1694,264" path="m3168,4817r,-264l1474,4553r,264l3168,4817xe" fillcolor="#b4c5e7" stroked="f">
              <v:path arrowok="t"/>
            </v:shape>
            <v:shape id="_x0000_s1097" style="position:absolute;left:3178;top:5034;width:2511;height:17" coordorigin="3178,5034" coordsize="2511,17" path="m3178,5051r2511,l5689,5034r-2511,l3178,5051xe" fillcolor="#b4c5e7" stroked="f">
              <v:path arrowok="t"/>
            </v:shape>
            <v:shape id="_x0000_s1096" style="position:absolute;left:3178;top:4553;width:2511;height:245" coordorigin="3178,4553" coordsize="2511,245" path="m5689,4798r,-245l3178,4553r,245l5689,4798xe" fillcolor="#b4c5e7" stroked="f">
              <v:path arrowok="t"/>
            </v:shape>
            <v:shape id="_x0000_s1095" style="position:absolute;left:3178;top:4798;width:2511;height:236" coordorigin="3178,4798" coordsize="2511,236" path="m3178,5034r2511,l5689,4798r-2511,l3178,5034xe" fillcolor="#b4c5e7" stroked="f">
              <v:path arrowok="t"/>
            </v:shape>
            <v:shape id="_x0000_s1094" style="position:absolute;left:5701;top:4817;width:2151;height:233" coordorigin="5701,4817" coordsize="2151,233" path="m5701,5051r2151,l7852,4817r-2151,l5701,5051xe" fillcolor="#b4c5e7" stroked="f">
              <v:path arrowok="t"/>
            </v:shape>
            <v:shape id="_x0000_s1093" style="position:absolute;left:5701;top:4553;width:2151;height:264" coordorigin="5701,4553" coordsize="2151,264" path="m7852,4817r,-264l5701,4553r,264l7852,4817xe" fillcolor="#b4c5e7" stroked="f">
              <v:path arrowok="t"/>
            </v:shape>
            <v:shape id="_x0000_s1092" style="position:absolute;left:7861;top:4817;width:2064;height:233" coordorigin="7861,4817" coordsize="2064,233" path="m7861,5051r2065,l9926,4817r-2065,l7861,5051xe" fillcolor="#b4c5e7" stroked="f">
              <v:path arrowok="t"/>
            </v:shape>
            <v:shape id="_x0000_s1091" style="position:absolute;left:7861;top:4553;width:2064;height:264" coordorigin="7861,4553" coordsize="2064,264" path="m9926,4817r,-264l7861,4553r,264l9926,4817xe" fillcolor="#b4c5e7" stroked="f">
              <v:path arrowok="t"/>
            </v:shape>
            <v:shape id="_x0000_s1090" style="position:absolute;left:9938;top:4817;width:1070;height:233" coordorigin="9938,4817" coordsize="1070,233" path="m9938,5051r1070,l11008,4817r-1070,l9938,5051xe" fillcolor="#b4c5e7" stroked="f">
              <v:path arrowok="t"/>
            </v:shape>
            <v:shape id="_x0000_s1089" style="position:absolute;left:9938;top:4553;width:1070;height:264" coordorigin="9938,4553" coordsize="1070,264" path="m11008,4817r,-264l9938,4553r,264l11008,4817xe" fillcolor="#b4c5e7" stroked="f">
              <v:path arrowok="t"/>
            </v:shape>
            <v:shape id="_x0000_s1088" style="position:absolute;left:1474;top:4546;width:1694;height:0" coordorigin="1474,4546" coordsize="1694,0" path="m1474,4546r1694,e" filled="f" strokeweight=".58pt">
              <v:path arrowok="t"/>
            </v:shape>
            <v:shape id="_x0000_s1087" style="position:absolute;left:3178;top:4546;width:2513;height:0" coordorigin="3178,4546" coordsize="2513,0" path="m3178,4546r2513,e" filled="f" strokeweight=".58pt">
              <v:path arrowok="t"/>
            </v:shape>
            <v:shape id="_x0000_s1086" style="position:absolute;left:5701;top:4546;width:2151;height:0" coordorigin="5701,4546" coordsize="2151,0" path="m5701,4546r2151,e" filled="f" strokeweight=".58pt">
              <v:path arrowok="t"/>
            </v:shape>
            <v:shape id="_x0000_s1085" style="position:absolute;left:7861;top:4546;width:2067;height:0" coordorigin="7861,4546" coordsize="2067,0" path="m7861,4546r2067,e" filled="f" strokeweight=".58pt">
              <v:path arrowok="t"/>
            </v:shape>
            <v:shape id="_x0000_s1084" style="position:absolute;left:9938;top:4546;width:1070;height:0" coordorigin="9938,4546" coordsize="1070,0" path="m9938,4546r1070,e" filled="f" strokeweight=".58pt">
              <v:path arrowok="t"/>
            </v:shape>
            <v:shape id="_x0000_s1083" style="position:absolute;left:1469;top:3711;width:0;height:1349" coordorigin="1469,3711" coordsize="0,1349" path="m1469,3711r,1349e" filled="f" strokeweight=".58pt">
              <v:path arrowok="t"/>
            </v:shape>
            <v:shape id="_x0000_s1082" style="position:absolute;left:1474;top:5055;width:1694;height:0" coordorigin="1474,5055" coordsize="1694,0" path="m1474,5055r1694,e" filled="f" strokeweight=".58pt">
              <v:path arrowok="t"/>
            </v:shape>
            <v:shape id="_x0000_s1081" style="position:absolute;left:3173;top:3711;width:0;height:1349" coordorigin="3173,3711" coordsize="0,1349" path="m3173,3711r,1349e" filled="f" strokeweight=".58pt">
              <v:path arrowok="t"/>
            </v:shape>
            <v:shape id="_x0000_s1080" style="position:absolute;left:3178;top:5055;width:2513;height:0" coordorigin="3178,5055" coordsize="2513,0" path="m3178,5055r2513,e" filled="f" strokeweight=".58pt">
              <v:path arrowok="t"/>
            </v:shape>
            <v:shape id="_x0000_s1079" style="position:absolute;left:5696;top:3711;width:0;height:1349" coordorigin="5696,3711" coordsize="0,1349" path="m5696,3711r,1349e" filled="f" strokeweight=".58pt">
              <v:path arrowok="t"/>
            </v:shape>
            <v:shape id="_x0000_s1078" style="position:absolute;left:5701;top:5055;width:2151;height:0" coordorigin="5701,5055" coordsize="2151,0" path="m5701,5055r2151,e" filled="f" strokeweight=".58pt">
              <v:path arrowok="t"/>
            </v:shape>
            <v:shape id="_x0000_s1077" style="position:absolute;left:7857;top:3711;width:0;height:1349" coordorigin="7857,3711" coordsize="0,1349" path="m7857,3711r,1349e" filled="f" strokeweight=".58pt">
              <v:path arrowok="t"/>
            </v:shape>
            <v:shape id="_x0000_s1076" style="position:absolute;left:7861;top:5055;width:2067;height:0" coordorigin="7861,5055" coordsize="2067,0" path="m7861,5055r2067,e" filled="f" strokeweight=".58pt">
              <v:path arrowok="t"/>
            </v:shape>
            <v:shape id="_x0000_s1075" style="position:absolute;left:9933;top:3711;width:0;height:1349" coordorigin="9933,3711" coordsize="0,1349" path="m9933,3711r,1349e" filled="f" strokeweight=".58pt">
              <v:path arrowok="t"/>
            </v:shape>
            <v:shape id="_x0000_s1074" style="position:absolute;left:9938;top:5055;width:1070;height:0" coordorigin="9938,5055" coordsize="1070,0" path="m9938,5055r1070,e" filled="f" strokeweight=".58pt">
              <v:path arrowok="t"/>
            </v:shape>
            <v:shape id="_x0000_s1073" style="position:absolute;left:11013;top:3711;width:0;height:1349" coordorigin="11013,3711" coordsize="0,1349" path="m11013,3711r,1349e" filled="f" strokeweight=".58pt">
              <v:path arrowok="t"/>
            </v:shape>
            <v:shape id="_x0000_s1072" style="position:absolute;left:1378;top:5831;width:3687;height:19" coordorigin="1378,5831" coordsize="3687,19" path="m1378,5850r3687,l5065,5831r-3687,l1378,5850xe" fillcolor="#b4c5e7" stroked="f">
              <v:path arrowok="t"/>
            </v:shape>
            <v:shape id="_x0000_s1071" style="position:absolute;left:1378;top:5627;width:3687;height:204" coordorigin="1378,5627" coordsize="3687,204" path="m1378,5831r3687,l5065,5627r-3687,l1378,5831xe" fillcolor="#b4c5e7" stroked="f">
              <v:path arrowok="t"/>
            </v:shape>
            <v:shape id="_x0000_s1070" style="position:absolute;left:1577;top:5821;width:1642;height:0" coordorigin="1577,5821" coordsize="1642,0" path="m1577,5821r1642,e" filled="f" strokeweight=".82pt">
              <v:path arrowok="t"/>
            </v:shape>
            <v:shape id="_x0000_s1069" style="position:absolute;left:5065;top:5831;width:5802;height:19" coordorigin="5065,5831" coordsize="5802,19" path="m5065,5850r5802,l10867,5831r-5802,l5065,5850xe" fillcolor="#b4c5e7" stroked="f">
              <v:path arrowok="t"/>
            </v:shape>
            <v:shape id="_x0000_s1068" style="position:absolute;left:5065;top:5627;width:5802;height:204" coordorigin="5065,5627" coordsize="5802,204" path="m5065,5831r5802,l10867,5627r-5802,l5065,5831xe" fillcolor="#b4c5e7" stroked="f">
              <v:path arrowok="t"/>
            </v:shape>
            <v:shape id="_x0000_s1067" style="position:absolute;left:6042;top:5821;width:1596;height:0" coordorigin="6042,5821" coordsize="1596,0" path="m6042,5821r1596,e" filled="f" strokeweight=".82pt">
              <v:path arrowok="t"/>
            </v:shape>
            <v:shape id="_x0000_s1066" style="position:absolute;left:1378;top:5850;width:3687;height:283" coordorigin="1378,5850" coordsize="3687,283" path="m5065,6133r,-283l1378,5850r,283l5065,6133xe" fillcolor="#b4c5e7" stroked="f">
              <v:path arrowok="t"/>
            </v:shape>
            <v:shape id="_x0000_s1065" style="position:absolute;left:1378;top:6133;width:3687;height:271" coordorigin="1378,6133" coordsize="3687,271" path="m1378,6404r3687,l5065,6133r-3687,l1378,6404xe" fillcolor="#b4c5e7" stroked="f">
              <v:path arrowok="t"/>
            </v:shape>
            <v:shape id="_x0000_s1064" style="position:absolute;left:1378;top:6404;width:3687;height:274" coordorigin="1378,6404" coordsize="3687,274" path="m1378,6678r3687,l5065,6404r-3687,l1378,6678xe" fillcolor="#b4c5e7" stroked="f">
              <v:path arrowok="t"/>
            </v:shape>
            <v:shape id="_x0000_s1063" style="position:absolute;left:1378;top:6678;width:3687;height:271" coordorigin="1378,6678" coordsize="3687,271" path="m1378,6949r3687,l5065,6678r-3687,l1378,6949xe" fillcolor="#b4c5e7" stroked="f">
              <v:path arrowok="t"/>
            </v:shape>
            <v:shape id="_x0000_s1062" style="position:absolute;left:1378;top:6949;width:3687;height:271" coordorigin="1378,6949" coordsize="3687,271" path="m1378,7220r3687,l5065,6949r-3687,l1378,7220xe" fillcolor="#b4c5e7" stroked="f">
              <v:path arrowok="t"/>
            </v:shape>
            <v:shape id="_x0000_s1061" style="position:absolute;left:1378;top:7220;width:3687;height:274" coordorigin="1378,7220" coordsize="3687,274" path="m1378,7494r3687,l5065,7220r-3687,l1378,7494xe" fillcolor="#b4c5e7" stroked="f">
              <v:path arrowok="t"/>
            </v:shape>
            <v:shape id="_x0000_s1060" style="position:absolute;left:1378;top:7494;width:3687;height:271" coordorigin="1378,7494" coordsize="3687,271" path="m1378,7765r3687,l5065,7494r-3687,l1378,7765xe" fillcolor="#b4c5e7" stroked="f">
              <v:path arrowok="t"/>
            </v:shape>
            <v:shape id="_x0000_s1059" style="position:absolute;left:1378;top:7765;width:3687;height:271" coordorigin="1378,7765" coordsize="3687,271" path="m1378,8036r3687,l5065,7765r-3687,l1378,8036xe" fillcolor="#b4c5e7" stroked="f">
              <v:path arrowok="t"/>
            </v:shape>
            <v:shape id="_x0000_s1058" style="position:absolute;left:1378;top:8036;width:3687;height:267" coordorigin="1378,8036" coordsize="3687,267" path="m1378,8303r3687,l5065,8036r-3687,l1378,8303xe" fillcolor="#b4c5e7" stroked="f">
              <v:path arrowok="t"/>
            </v:shape>
            <v:shape id="_x0000_s1057" style="position:absolute;left:5065;top:6671;width:5802;height:1632" coordorigin="5065,6671" coordsize="5802,1632" path="m5065,8303r5802,l10867,6671r-5802,l5065,8303xe" fillcolor="#b4c5e7" stroked="f">
              <v:path arrowok="t"/>
            </v:shape>
            <v:shape id="_x0000_s1056" style="position:absolute;left:5065;top:5850;width:5802;height:283" coordorigin="5065,5850" coordsize="5802,283" path="m10867,6133r,-283l5065,5850r,283l10867,6133xe" fillcolor="#b4c5e7" stroked="f">
              <v:path arrowok="t"/>
            </v:shape>
            <v:shape id="_x0000_s1055" style="position:absolute;left:5065;top:6133;width:5802;height:281" coordorigin="5065,6133" coordsize="5802,281" path="m5065,6414r5802,l10867,6133r-5802,l5065,6414xe" fillcolor="#b4c5e7" stroked="f">
              <v:path arrowok="t"/>
            </v:shape>
            <v:shape id="_x0000_s1054" style="position:absolute;left:5065;top:6414;width:5802;height:257" coordorigin="5065,6414" coordsize="5802,257" path="m5065,6671r5802,l10867,6414r-5802,l5065,6671xe" fillcolor="#b4c5e7" stroked="f">
              <v:path arrowok="t"/>
            </v:shape>
            <v:shape id="_x0000_s1053" style="position:absolute;left:480;top:457;width:89;height:91" coordorigin="480,457" coordsize="89,91" path="m480,548r89,l569,457r-89,l480,548xe" fillcolor="black" stroked="f">
              <v:path arrowok="t"/>
            </v:shape>
            <v:shape id="_x0000_s1052" style="position:absolute;left:480;top:457;width:89;height:91" coordorigin="480,457" coordsize="89,91" path="m480,548r89,l569,457r-89,l480,548xe" fillcolor="black" stroked="f">
              <v:path arrowok="t"/>
            </v:shape>
            <v:shape id="_x0000_s1051" style="position:absolute;left:569;top:503;width:11105;height:0" coordorigin="569,503" coordsize="11105,0" path="m569,503r11105,e" filled="f" strokeweight="4.54pt">
              <v:path arrowok="t"/>
            </v:shape>
            <v:shape id="_x0000_s1050" style="position:absolute;left:11674;top:457;width:89;height:91" coordorigin="11674,457" coordsize="89,91" path="m11674,548r88,l11762,457r-88,l11674,548xe" fillcolor="black" stroked="f">
              <v:path arrowok="t"/>
            </v:shape>
            <v:shape id="_x0000_s1049" style="position:absolute;left:11674;top:457;width:89;height:91" coordorigin="11674,457" coordsize="89,91" path="m11674,548r88,l11762,457r-88,l11674,548xe" fillcolor="black" stroked="f">
              <v:path arrowok="t"/>
            </v:shape>
            <v:shape id="_x0000_s1048" style="position:absolute;left:524;top:547;width:0;height:14726" coordorigin="524,547" coordsize="0,14726" path="m524,547r,14727e" filled="f" strokeweight="4.54pt">
              <v:path arrowok="t"/>
            </v:shape>
            <v:shape id="_x0000_s1047" style="position:absolute;left:11718;top:547;width:0;height:14726" coordorigin="11718,547" coordsize="0,14726" path="m11718,547r,14727e" filled="f" strokeweight="4.54pt">
              <v:path arrowok="t"/>
            </v:shape>
            <v:shape id="_x0000_s1046" style="position:absolute;left:480;top:15273;width:89;height:91" coordorigin="480,15273" coordsize="89,91" path="m480,15363r89,l569,15273r-89,l480,15363xe" fillcolor="black" stroked="f">
              <v:path arrowok="t"/>
            </v:shape>
            <v:shape id="_x0000_s1045" style="position:absolute;left:480;top:15273;width:89;height:91" coordorigin="480,15273" coordsize="89,91" path="m480,15363r89,l569,15273r-89,l480,15363xe" fillcolor="black" stroked="f">
              <v:path arrowok="t"/>
            </v:shape>
            <v:shape id="_x0000_s1044" style="position:absolute;left:569;top:15318;width:11105;height:0" coordorigin="569,15318" coordsize="11105,0" path="m569,15318r11105,e" filled="f" strokeweight="4.54pt">
              <v:path arrowok="t"/>
            </v:shape>
            <v:shape id="_x0000_s1043" style="position:absolute;left:11674;top:15273;width:89;height:91" coordorigin="11674,15273" coordsize="89,91" path="m11674,15363r88,l11762,15273r-88,l11674,15363xe" fillcolor="black" stroked="f">
              <v:path arrowok="t"/>
            </v:shape>
            <v:shape id="_x0000_s1042" style="position:absolute;left:11674;top:15273;width:89;height:91" coordorigin="11674,15273" coordsize="89,91" path="m11674,15363r88,l11762,15273r-88,l11674,15363xe" fillcolor="black" stroked="f">
              <v:path arrowok="t"/>
            </v:shape>
            <w10:wrap anchorx="page" anchory="page"/>
          </v:group>
        </w:pict>
      </w:r>
      <w:r w:rsidR="00E354FD">
        <w:rPr>
          <w:sz w:val="17"/>
          <w:szCs w:val="17"/>
        </w:rPr>
        <w:t xml:space="preserve">   </w:t>
      </w:r>
    </w:p>
    <w:p w14:paraId="1C72323F" w14:textId="77777777" w:rsidR="00E354FD" w:rsidRDefault="00E354FD" w:rsidP="00E354FD">
      <w:pPr>
        <w:spacing w:before="10" w:line="160" w:lineRule="exact"/>
        <w:rPr>
          <w:sz w:val="17"/>
          <w:szCs w:val="17"/>
        </w:rPr>
      </w:pPr>
      <w:r>
        <w:rPr>
          <w:sz w:val="17"/>
          <w:szCs w:val="17"/>
        </w:rPr>
        <w:t xml:space="preserve">  </w:t>
      </w:r>
    </w:p>
    <w:p w14:paraId="328923FD" w14:textId="77777777" w:rsidR="00E354FD" w:rsidRDefault="00E354FD" w:rsidP="00E354FD">
      <w:pPr>
        <w:spacing w:before="10" w:line="160" w:lineRule="exact"/>
        <w:rPr>
          <w:sz w:val="17"/>
          <w:szCs w:val="17"/>
        </w:rPr>
      </w:pPr>
    </w:p>
    <w:p w14:paraId="672EEA92" w14:textId="3860166D" w:rsidR="003E7ECB" w:rsidRPr="00E354FD" w:rsidRDefault="00000000" w:rsidP="00E354FD">
      <w:pPr>
        <w:spacing w:before="10" w:line="160" w:lineRule="exact"/>
        <w:rPr>
          <w:sz w:val="17"/>
          <w:szCs w:val="17"/>
        </w:rPr>
      </w:pPr>
      <w:r>
        <w:rPr>
          <w:rFonts w:ascii="Calibri" w:eastAsia="Calibri" w:hAnsi="Calibri" w:cs="Calibri"/>
          <w:b/>
          <w:sz w:val="24"/>
          <w:szCs w:val="24"/>
        </w:rPr>
        <w:t>EXPERIENCE:</w:t>
      </w:r>
    </w:p>
    <w:p w14:paraId="0DE9DF46" w14:textId="77777777" w:rsidR="003E7ECB" w:rsidRDefault="003E7ECB">
      <w:pPr>
        <w:spacing w:before="4" w:line="180" w:lineRule="exact"/>
        <w:rPr>
          <w:sz w:val="19"/>
          <w:szCs w:val="19"/>
        </w:rPr>
      </w:pPr>
    </w:p>
    <w:p w14:paraId="38952E42" w14:textId="339455DC" w:rsidR="00E354FD" w:rsidRPr="00E354FD" w:rsidRDefault="00E354FD" w:rsidP="00E354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CC698D">
        <w:rPr>
          <w:b/>
          <w:bCs/>
          <w:sz w:val="24"/>
          <w:szCs w:val="24"/>
        </w:rPr>
        <w:t>Cognizant technology pvt LTD.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22</w:t>
      </w:r>
      <w:r w:rsidR="00D97549" w:rsidRPr="00015BD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Feb, 2022 to Present)</w:t>
      </w:r>
    </w:p>
    <w:p w14:paraId="452699E3" w14:textId="72FF2C76" w:rsidR="00E354FD" w:rsidRDefault="00E354FD" w:rsidP="00E354FD">
      <w:pPr>
        <w:pStyle w:val="ListParagraph"/>
        <w:ind w:left="1388"/>
        <w:rPr>
          <w:sz w:val="24"/>
          <w:szCs w:val="24"/>
        </w:rPr>
      </w:pPr>
      <w:r>
        <w:rPr>
          <w:sz w:val="24"/>
          <w:szCs w:val="24"/>
        </w:rPr>
        <w:t>Role – Programmer Analyst.</w:t>
      </w:r>
    </w:p>
    <w:p w14:paraId="03EDDB4C" w14:textId="77777777" w:rsidR="00E354FD" w:rsidRPr="00E354FD" w:rsidRDefault="00E354FD" w:rsidP="00E354FD">
      <w:pPr>
        <w:pStyle w:val="ListParagraph"/>
        <w:ind w:left="1388"/>
        <w:rPr>
          <w:sz w:val="24"/>
          <w:szCs w:val="24"/>
        </w:rPr>
      </w:pPr>
    </w:p>
    <w:p w14:paraId="7F62A01C" w14:textId="5B4F6CC5" w:rsidR="00E354FD" w:rsidRPr="00E354FD" w:rsidRDefault="00E354FD" w:rsidP="00E354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E354FD">
        <w:rPr>
          <w:b/>
          <w:bCs/>
          <w:sz w:val="24"/>
          <w:szCs w:val="24"/>
        </w:rPr>
        <w:t>GenY SoftTech Solutions</w:t>
      </w:r>
      <w:r>
        <w:t>.</w:t>
      </w:r>
      <w:r w:rsidR="00D97549">
        <w:t xml:space="preserve"> </w:t>
      </w:r>
      <w:r w:rsidR="00D97549">
        <w:rPr>
          <w:sz w:val="24"/>
          <w:szCs w:val="24"/>
        </w:rPr>
        <w:t>(</w:t>
      </w:r>
      <w:r w:rsidR="00D97549">
        <w:rPr>
          <w:b/>
          <w:bCs/>
          <w:sz w:val="24"/>
          <w:szCs w:val="24"/>
        </w:rPr>
        <w:t xml:space="preserve"> </w:t>
      </w:r>
      <w:r w:rsidR="00D97549">
        <w:t>08/2021 - 10/2021,</w:t>
      </w:r>
      <w:r w:rsidR="00D97549">
        <w:rPr>
          <w:sz w:val="24"/>
          <w:szCs w:val="24"/>
        </w:rPr>
        <w:t>)</w:t>
      </w:r>
    </w:p>
    <w:p w14:paraId="1D88B18B" w14:textId="6C95E911" w:rsidR="00E354FD" w:rsidRDefault="00E354FD" w:rsidP="00E354FD">
      <w:pPr>
        <w:pStyle w:val="ListParagraph"/>
        <w:ind w:left="1388"/>
        <w:rPr>
          <w:sz w:val="24"/>
          <w:szCs w:val="24"/>
        </w:rPr>
      </w:pPr>
      <w:r>
        <w:rPr>
          <w:sz w:val="24"/>
          <w:szCs w:val="24"/>
        </w:rPr>
        <w:t xml:space="preserve">Role - </w:t>
      </w:r>
      <w:r w:rsidRPr="00E354FD">
        <w:rPr>
          <w:sz w:val="24"/>
          <w:szCs w:val="24"/>
        </w:rPr>
        <w:t>Junior Quality Assurance Admin.</w:t>
      </w:r>
    </w:p>
    <w:p w14:paraId="1DDAF273" w14:textId="003DF591" w:rsidR="00E354FD" w:rsidRPr="00E354FD" w:rsidRDefault="00E354FD" w:rsidP="00E354FD">
      <w:pPr>
        <w:pStyle w:val="ListParagraph"/>
        <w:ind w:left="1388"/>
        <w:rPr>
          <w:rFonts w:ascii="Calibri" w:eastAsia="Calibri" w:hAnsi="Calibri" w:cs="Calibri"/>
          <w:sz w:val="32"/>
          <w:szCs w:val="32"/>
        </w:rPr>
      </w:pPr>
      <w:r>
        <w:rPr>
          <w:sz w:val="24"/>
          <w:szCs w:val="24"/>
        </w:rPr>
        <w:t xml:space="preserve">    -</w:t>
      </w:r>
      <w:r w:rsidRPr="00E354FD">
        <w:t xml:space="preserve"> </w:t>
      </w:r>
      <w:r>
        <w:t>Wrote Daily reports for accountability and assurance.</w:t>
      </w:r>
    </w:p>
    <w:p w14:paraId="147C6CEA" w14:textId="77777777" w:rsidR="00E354FD" w:rsidRDefault="00E354FD" w:rsidP="00CC698D">
      <w:pPr>
        <w:pStyle w:val="ListParagraph"/>
        <w:ind w:left="1388"/>
        <w:rPr>
          <w:sz w:val="24"/>
          <w:szCs w:val="24"/>
        </w:rPr>
      </w:pPr>
    </w:p>
    <w:p w14:paraId="16DC13C9" w14:textId="77777777" w:rsidR="00E354FD" w:rsidRDefault="00E354FD" w:rsidP="00CC698D">
      <w:pPr>
        <w:pStyle w:val="ListParagraph"/>
        <w:ind w:left="1388"/>
        <w:rPr>
          <w:sz w:val="24"/>
          <w:szCs w:val="24"/>
        </w:rPr>
      </w:pPr>
    </w:p>
    <w:p w14:paraId="6DBD798A" w14:textId="77777777" w:rsidR="00E354FD" w:rsidRDefault="00E354FD" w:rsidP="00CC698D">
      <w:pPr>
        <w:pStyle w:val="ListParagraph"/>
        <w:ind w:left="1388"/>
        <w:rPr>
          <w:sz w:val="24"/>
          <w:szCs w:val="24"/>
        </w:rPr>
      </w:pPr>
    </w:p>
    <w:p w14:paraId="56F9DCA8" w14:textId="77777777" w:rsidR="00E354FD" w:rsidRPr="00CC698D" w:rsidRDefault="00E354FD" w:rsidP="00CC698D">
      <w:pPr>
        <w:pStyle w:val="ListParagraph"/>
        <w:ind w:left="1388"/>
        <w:rPr>
          <w:sz w:val="24"/>
          <w:szCs w:val="24"/>
        </w:rPr>
      </w:pPr>
    </w:p>
    <w:p w14:paraId="5BEAD259" w14:textId="77777777" w:rsidR="003E7ECB" w:rsidRDefault="003E7ECB">
      <w:pPr>
        <w:spacing w:before="7" w:line="180" w:lineRule="exact"/>
        <w:rPr>
          <w:sz w:val="19"/>
          <w:szCs w:val="19"/>
        </w:rPr>
      </w:pPr>
    </w:p>
    <w:p w14:paraId="6DB11322" w14:textId="77777777" w:rsidR="003E7ECB" w:rsidRDefault="003E7ECB">
      <w:pPr>
        <w:spacing w:before="1" w:line="160" w:lineRule="exact"/>
        <w:rPr>
          <w:sz w:val="16"/>
          <w:szCs w:val="16"/>
        </w:rPr>
      </w:pPr>
    </w:p>
    <w:p w14:paraId="3D37F3CA" w14:textId="2928F777" w:rsidR="003E7ECB" w:rsidRDefault="00000000">
      <w:pPr>
        <w:ind w:left="2726" w:right="853" w:hanging="1145"/>
        <w:rPr>
          <w:rFonts w:ascii="Calibri" w:eastAsia="Calibri" w:hAnsi="Calibri" w:cs="Calibri"/>
          <w:sz w:val="22"/>
          <w:szCs w:val="22"/>
        </w:rPr>
        <w:sectPr w:rsidR="003E7ECB">
          <w:type w:val="continuous"/>
          <w:pgSz w:w="12240" w:h="15840"/>
          <w:pgMar w:top="1000" w:right="126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.</w:t>
      </w:r>
    </w:p>
    <w:p w14:paraId="1FD20014" w14:textId="2BD011CC" w:rsidR="003E7ECB" w:rsidRDefault="001704F6">
      <w:pPr>
        <w:spacing w:before="2" w:line="180" w:lineRule="exact"/>
        <w:rPr>
          <w:sz w:val="18"/>
          <w:szCs w:val="18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87C0B5" wp14:editId="6567A9C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689850" cy="9884410"/>
                <wp:effectExtent l="0" t="0" r="635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9850" cy="9884410"/>
                          <a:chOff x="0" y="0"/>
                          <a:chExt cx="12110" cy="15566"/>
                        </a:xfrm>
                      </wpg:grpSpPr>
                      <wps:wsp>
                        <wps:cNvPr id="2" name="Freeform 1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110" cy="15566"/>
                          </a:xfrm>
                          <a:custGeom>
                            <a:avLst/>
                            <a:gdLst>
                              <a:gd name="T0" fmla="*/ 0 w 12110"/>
                              <a:gd name="T1" fmla="*/ 15566 h 15566"/>
                              <a:gd name="T2" fmla="*/ 12110 w 12110"/>
                              <a:gd name="T3" fmla="*/ 15566 h 15566"/>
                              <a:gd name="T4" fmla="*/ 12110 w 12110"/>
                              <a:gd name="T5" fmla="*/ 0 h 15566"/>
                              <a:gd name="T6" fmla="*/ 0 w 12110"/>
                              <a:gd name="T7" fmla="*/ 0 h 15566"/>
                              <a:gd name="T8" fmla="*/ 0 w 12110"/>
                              <a:gd name="T9" fmla="*/ 15566 h 15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10" h="15566">
                                <a:moveTo>
                                  <a:pt x="0" y="15566"/>
                                </a:moveTo>
                                <a:lnTo>
                                  <a:pt x="12110" y="15566"/>
                                </a:lnTo>
                                <a:lnTo>
                                  <a:pt x="12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5" y="6347"/>
                            <a:ext cx="2040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Freeform 127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89" cy="91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89"/>
                              <a:gd name="T2" fmla="+- 0 570 479"/>
                              <a:gd name="T3" fmla="*/ 570 h 91"/>
                              <a:gd name="T4" fmla="+- 0 569 480"/>
                              <a:gd name="T5" fmla="*/ T4 w 89"/>
                              <a:gd name="T6" fmla="+- 0 570 479"/>
                              <a:gd name="T7" fmla="*/ 570 h 91"/>
                              <a:gd name="T8" fmla="+- 0 569 480"/>
                              <a:gd name="T9" fmla="*/ T8 w 89"/>
                              <a:gd name="T10" fmla="+- 0 479 479"/>
                              <a:gd name="T11" fmla="*/ 479 h 91"/>
                              <a:gd name="T12" fmla="+- 0 480 480"/>
                              <a:gd name="T13" fmla="*/ T12 w 89"/>
                              <a:gd name="T14" fmla="+- 0 479 479"/>
                              <a:gd name="T15" fmla="*/ 479 h 91"/>
                              <a:gd name="T16" fmla="+- 0 480 480"/>
                              <a:gd name="T17" fmla="*/ T16 w 89"/>
                              <a:gd name="T18" fmla="+- 0 570 479"/>
                              <a:gd name="T19" fmla="*/ 570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0" y="91"/>
                                </a:moveTo>
                                <a:lnTo>
                                  <a:pt x="89" y="91"/>
                                </a:lnTo>
                                <a:lnTo>
                                  <a:pt x="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8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89" cy="91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89"/>
                              <a:gd name="T2" fmla="+- 0 570 479"/>
                              <a:gd name="T3" fmla="*/ 570 h 91"/>
                              <a:gd name="T4" fmla="+- 0 569 480"/>
                              <a:gd name="T5" fmla="*/ T4 w 89"/>
                              <a:gd name="T6" fmla="+- 0 570 479"/>
                              <a:gd name="T7" fmla="*/ 570 h 91"/>
                              <a:gd name="T8" fmla="+- 0 569 480"/>
                              <a:gd name="T9" fmla="*/ T8 w 89"/>
                              <a:gd name="T10" fmla="+- 0 479 479"/>
                              <a:gd name="T11" fmla="*/ 479 h 91"/>
                              <a:gd name="T12" fmla="+- 0 480 480"/>
                              <a:gd name="T13" fmla="*/ T12 w 89"/>
                              <a:gd name="T14" fmla="+- 0 479 479"/>
                              <a:gd name="T15" fmla="*/ 479 h 91"/>
                              <a:gd name="T16" fmla="+- 0 480 480"/>
                              <a:gd name="T17" fmla="*/ T16 w 89"/>
                              <a:gd name="T18" fmla="+- 0 570 479"/>
                              <a:gd name="T19" fmla="*/ 570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0" y="91"/>
                                </a:moveTo>
                                <a:lnTo>
                                  <a:pt x="89" y="91"/>
                                </a:lnTo>
                                <a:lnTo>
                                  <a:pt x="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9"/>
                        <wps:cNvSpPr>
                          <a:spLocks/>
                        </wps:cNvSpPr>
                        <wps:spPr bwMode="auto">
                          <a:xfrm>
                            <a:off x="569" y="524"/>
                            <a:ext cx="11105" cy="0"/>
                          </a:xfrm>
                          <a:custGeom>
                            <a:avLst/>
                            <a:gdLst>
                              <a:gd name="T0" fmla="+- 0 569 569"/>
                              <a:gd name="T1" fmla="*/ T0 w 11105"/>
                              <a:gd name="T2" fmla="+- 0 11674 569"/>
                              <a:gd name="T3" fmla="*/ T2 w 111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5">
                                <a:moveTo>
                                  <a:pt x="0" y="0"/>
                                </a:moveTo>
                                <a:lnTo>
                                  <a:pt x="11105" y="0"/>
                                </a:lnTo>
                              </a:path>
                            </a:pathLst>
                          </a:custGeom>
                          <a:noFill/>
                          <a:ln w="576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30"/>
                        <wps:cNvSpPr>
                          <a:spLocks/>
                        </wps:cNvSpPr>
                        <wps:spPr bwMode="auto">
                          <a:xfrm>
                            <a:off x="11674" y="479"/>
                            <a:ext cx="89" cy="91"/>
                          </a:xfrm>
                          <a:custGeom>
                            <a:avLst/>
                            <a:gdLst>
                              <a:gd name="T0" fmla="+- 0 11674 11674"/>
                              <a:gd name="T1" fmla="*/ T0 w 89"/>
                              <a:gd name="T2" fmla="+- 0 570 479"/>
                              <a:gd name="T3" fmla="*/ 570 h 91"/>
                              <a:gd name="T4" fmla="+- 0 11762 11674"/>
                              <a:gd name="T5" fmla="*/ T4 w 89"/>
                              <a:gd name="T6" fmla="+- 0 570 479"/>
                              <a:gd name="T7" fmla="*/ 570 h 91"/>
                              <a:gd name="T8" fmla="+- 0 11762 11674"/>
                              <a:gd name="T9" fmla="*/ T8 w 89"/>
                              <a:gd name="T10" fmla="+- 0 479 479"/>
                              <a:gd name="T11" fmla="*/ 479 h 91"/>
                              <a:gd name="T12" fmla="+- 0 11674 11674"/>
                              <a:gd name="T13" fmla="*/ T12 w 89"/>
                              <a:gd name="T14" fmla="+- 0 479 479"/>
                              <a:gd name="T15" fmla="*/ 479 h 91"/>
                              <a:gd name="T16" fmla="+- 0 11674 11674"/>
                              <a:gd name="T17" fmla="*/ T16 w 89"/>
                              <a:gd name="T18" fmla="+- 0 570 479"/>
                              <a:gd name="T19" fmla="*/ 570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0" y="91"/>
                                </a:moveTo>
                                <a:lnTo>
                                  <a:pt x="88" y="91"/>
                                </a:lnTo>
                                <a:lnTo>
                                  <a:pt x="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31"/>
                        <wps:cNvSpPr>
                          <a:spLocks/>
                        </wps:cNvSpPr>
                        <wps:spPr bwMode="auto">
                          <a:xfrm>
                            <a:off x="11674" y="479"/>
                            <a:ext cx="89" cy="91"/>
                          </a:xfrm>
                          <a:custGeom>
                            <a:avLst/>
                            <a:gdLst>
                              <a:gd name="T0" fmla="+- 0 11674 11674"/>
                              <a:gd name="T1" fmla="*/ T0 w 89"/>
                              <a:gd name="T2" fmla="+- 0 570 479"/>
                              <a:gd name="T3" fmla="*/ 570 h 91"/>
                              <a:gd name="T4" fmla="+- 0 11762 11674"/>
                              <a:gd name="T5" fmla="*/ T4 w 89"/>
                              <a:gd name="T6" fmla="+- 0 570 479"/>
                              <a:gd name="T7" fmla="*/ 570 h 91"/>
                              <a:gd name="T8" fmla="+- 0 11762 11674"/>
                              <a:gd name="T9" fmla="*/ T8 w 89"/>
                              <a:gd name="T10" fmla="+- 0 479 479"/>
                              <a:gd name="T11" fmla="*/ 479 h 91"/>
                              <a:gd name="T12" fmla="+- 0 11674 11674"/>
                              <a:gd name="T13" fmla="*/ T12 w 89"/>
                              <a:gd name="T14" fmla="+- 0 479 479"/>
                              <a:gd name="T15" fmla="*/ 479 h 91"/>
                              <a:gd name="T16" fmla="+- 0 11674 11674"/>
                              <a:gd name="T17" fmla="*/ T16 w 89"/>
                              <a:gd name="T18" fmla="+- 0 570 479"/>
                              <a:gd name="T19" fmla="*/ 570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0" y="91"/>
                                </a:moveTo>
                                <a:lnTo>
                                  <a:pt x="88" y="91"/>
                                </a:lnTo>
                                <a:lnTo>
                                  <a:pt x="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2"/>
                        <wps:cNvSpPr>
                          <a:spLocks/>
                        </wps:cNvSpPr>
                        <wps:spPr bwMode="auto">
                          <a:xfrm>
                            <a:off x="524" y="569"/>
                            <a:ext cx="0" cy="14705"/>
                          </a:xfrm>
                          <a:custGeom>
                            <a:avLst/>
                            <a:gdLst>
                              <a:gd name="T0" fmla="+- 0 569 569"/>
                              <a:gd name="T1" fmla="*/ 569 h 14705"/>
                              <a:gd name="T2" fmla="+- 0 15274 569"/>
                              <a:gd name="T3" fmla="*/ 15274 h 14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705">
                                <a:moveTo>
                                  <a:pt x="0" y="0"/>
                                </a:moveTo>
                                <a:lnTo>
                                  <a:pt x="0" y="14705"/>
                                </a:lnTo>
                              </a:path>
                            </a:pathLst>
                          </a:custGeom>
                          <a:noFill/>
                          <a:ln w="576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3"/>
                        <wps:cNvSpPr>
                          <a:spLocks/>
                        </wps:cNvSpPr>
                        <wps:spPr bwMode="auto">
                          <a:xfrm>
                            <a:off x="11718" y="569"/>
                            <a:ext cx="0" cy="14705"/>
                          </a:xfrm>
                          <a:custGeom>
                            <a:avLst/>
                            <a:gdLst>
                              <a:gd name="T0" fmla="+- 0 569 569"/>
                              <a:gd name="T1" fmla="*/ 569 h 14705"/>
                              <a:gd name="T2" fmla="+- 0 15274 569"/>
                              <a:gd name="T3" fmla="*/ 15274 h 14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705">
                                <a:moveTo>
                                  <a:pt x="0" y="0"/>
                                </a:moveTo>
                                <a:lnTo>
                                  <a:pt x="0" y="14705"/>
                                </a:lnTo>
                              </a:path>
                            </a:pathLst>
                          </a:custGeom>
                          <a:noFill/>
                          <a:ln w="576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4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89" cy="91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89"/>
                              <a:gd name="T2" fmla="+- 0 15363 15273"/>
                              <a:gd name="T3" fmla="*/ 15363 h 91"/>
                              <a:gd name="T4" fmla="+- 0 569 480"/>
                              <a:gd name="T5" fmla="*/ T4 w 89"/>
                              <a:gd name="T6" fmla="+- 0 15363 15273"/>
                              <a:gd name="T7" fmla="*/ 15363 h 91"/>
                              <a:gd name="T8" fmla="+- 0 569 480"/>
                              <a:gd name="T9" fmla="*/ T8 w 89"/>
                              <a:gd name="T10" fmla="+- 0 15273 15273"/>
                              <a:gd name="T11" fmla="*/ 15273 h 91"/>
                              <a:gd name="T12" fmla="+- 0 480 480"/>
                              <a:gd name="T13" fmla="*/ T12 w 89"/>
                              <a:gd name="T14" fmla="+- 0 15273 15273"/>
                              <a:gd name="T15" fmla="*/ 15273 h 91"/>
                              <a:gd name="T16" fmla="+- 0 480 480"/>
                              <a:gd name="T17" fmla="*/ T16 w 89"/>
                              <a:gd name="T18" fmla="+- 0 15363 15273"/>
                              <a:gd name="T19" fmla="*/ 1536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0" y="90"/>
                                </a:moveTo>
                                <a:lnTo>
                                  <a:pt x="89" y="90"/>
                                </a:lnTo>
                                <a:lnTo>
                                  <a:pt x="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5"/>
                        <wps:cNvSpPr>
                          <a:spLocks/>
                        </wps:cNvSpPr>
                        <wps:spPr bwMode="auto">
                          <a:xfrm>
                            <a:off x="480" y="15273"/>
                            <a:ext cx="89" cy="91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89"/>
                              <a:gd name="T2" fmla="+- 0 15363 15273"/>
                              <a:gd name="T3" fmla="*/ 15363 h 91"/>
                              <a:gd name="T4" fmla="+- 0 569 480"/>
                              <a:gd name="T5" fmla="*/ T4 w 89"/>
                              <a:gd name="T6" fmla="+- 0 15363 15273"/>
                              <a:gd name="T7" fmla="*/ 15363 h 91"/>
                              <a:gd name="T8" fmla="+- 0 569 480"/>
                              <a:gd name="T9" fmla="*/ T8 w 89"/>
                              <a:gd name="T10" fmla="+- 0 15273 15273"/>
                              <a:gd name="T11" fmla="*/ 15273 h 91"/>
                              <a:gd name="T12" fmla="+- 0 480 480"/>
                              <a:gd name="T13" fmla="*/ T12 w 89"/>
                              <a:gd name="T14" fmla="+- 0 15273 15273"/>
                              <a:gd name="T15" fmla="*/ 15273 h 91"/>
                              <a:gd name="T16" fmla="+- 0 480 480"/>
                              <a:gd name="T17" fmla="*/ T16 w 89"/>
                              <a:gd name="T18" fmla="+- 0 15363 15273"/>
                              <a:gd name="T19" fmla="*/ 1536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0" y="90"/>
                                </a:moveTo>
                                <a:lnTo>
                                  <a:pt x="89" y="90"/>
                                </a:lnTo>
                                <a:lnTo>
                                  <a:pt x="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6"/>
                        <wps:cNvSpPr>
                          <a:spLocks/>
                        </wps:cNvSpPr>
                        <wps:spPr bwMode="auto">
                          <a:xfrm>
                            <a:off x="569" y="15318"/>
                            <a:ext cx="11105" cy="0"/>
                          </a:xfrm>
                          <a:custGeom>
                            <a:avLst/>
                            <a:gdLst>
                              <a:gd name="T0" fmla="+- 0 569 569"/>
                              <a:gd name="T1" fmla="*/ T0 w 11105"/>
                              <a:gd name="T2" fmla="+- 0 11674 569"/>
                              <a:gd name="T3" fmla="*/ T2 w 111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5">
                                <a:moveTo>
                                  <a:pt x="0" y="0"/>
                                </a:moveTo>
                                <a:lnTo>
                                  <a:pt x="11105" y="0"/>
                                </a:lnTo>
                              </a:path>
                            </a:pathLst>
                          </a:custGeom>
                          <a:noFill/>
                          <a:ln w="576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7"/>
                        <wps:cNvSpPr>
                          <a:spLocks/>
                        </wps:cNvSpPr>
                        <wps:spPr bwMode="auto">
                          <a:xfrm>
                            <a:off x="11674" y="15273"/>
                            <a:ext cx="89" cy="91"/>
                          </a:xfrm>
                          <a:custGeom>
                            <a:avLst/>
                            <a:gdLst>
                              <a:gd name="T0" fmla="+- 0 11674 11674"/>
                              <a:gd name="T1" fmla="*/ T0 w 89"/>
                              <a:gd name="T2" fmla="+- 0 15363 15273"/>
                              <a:gd name="T3" fmla="*/ 15363 h 91"/>
                              <a:gd name="T4" fmla="+- 0 11762 11674"/>
                              <a:gd name="T5" fmla="*/ T4 w 89"/>
                              <a:gd name="T6" fmla="+- 0 15363 15273"/>
                              <a:gd name="T7" fmla="*/ 15363 h 91"/>
                              <a:gd name="T8" fmla="+- 0 11762 11674"/>
                              <a:gd name="T9" fmla="*/ T8 w 89"/>
                              <a:gd name="T10" fmla="+- 0 15273 15273"/>
                              <a:gd name="T11" fmla="*/ 15273 h 91"/>
                              <a:gd name="T12" fmla="+- 0 11674 11674"/>
                              <a:gd name="T13" fmla="*/ T12 w 89"/>
                              <a:gd name="T14" fmla="+- 0 15273 15273"/>
                              <a:gd name="T15" fmla="*/ 15273 h 91"/>
                              <a:gd name="T16" fmla="+- 0 11674 11674"/>
                              <a:gd name="T17" fmla="*/ T16 w 89"/>
                              <a:gd name="T18" fmla="+- 0 15363 15273"/>
                              <a:gd name="T19" fmla="*/ 1536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0" y="90"/>
                                </a:moveTo>
                                <a:lnTo>
                                  <a:pt x="88" y="90"/>
                                </a:lnTo>
                                <a:lnTo>
                                  <a:pt x="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11674" y="15273"/>
                            <a:ext cx="89" cy="91"/>
                          </a:xfrm>
                          <a:custGeom>
                            <a:avLst/>
                            <a:gdLst>
                              <a:gd name="T0" fmla="+- 0 11674 11674"/>
                              <a:gd name="T1" fmla="*/ T0 w 89"/>
                              <a:gd name="T2" fmla="+- 0 15363 15273"/>
                              <a:gd name="T3" fmla="*/ 15363 h 91"/>
                              <a:gd name="T4" fmla="+- 0 11762 11674"/>
                              <a:gd name="T5" fmla="*/ T4 w 89"/>
                              <a:gd name="T6" fmla="+- 0 15363 15273"/>
                              <a:gd name="T7" fmla="*/ 15363 h 91"/>
                              <a:gd name="T8" fmla="+- 0 11762 11674"/>
                              <a:gd name="T9" fmla="*/ T8 w 89"/>
                              <a:gd name="T10" fmla="+- 0 15273 15273"/>
                              <a:gd name="T11" fmla="*/ 15273 h 91"/>
                              <a:gd name="T12" fmla="+- 0 11674 11674"/>
                              <a:gd name="T13" fmla="*/ T12 w 89"/>
                              <a:gd name="T14" fmla="+- 0 15273 15273"/>
                              <a:gd name="T15" fmla="*/ 15273 h 91"/>
                              <a:gd name="T16" fmla="+- 0 11674 11674"/>
                              <a:gd name="T17" fmla="*/ T16 w 89"/>
                              <a:gd name="T18" fmla="+- 0 15363 15273"/>
                              <a:gd name="T19" fmla="*/ 1536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0" y="90"/>
                                </a:moveTo>
                                <a:lnTo>
                                  <a:pt x="88" y="90"/>
                                </a:lnTo>
                                <a:lnTo>
                                  <a:pt x="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FEDE8" id="Group 1" o:spid="_x0000_s1026" style="position:absolute;margin-left:0;margin-top:0;width:605.5pt;height:778.3pt;z-index:-251657216;mso-position-horizontal:left;mso-position-horizontal-relative:page;mso-position-vertical:top;mso-position-vertical-relative:page" coordsize="12110,15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">
                <v:shape id="Freeform 125" o:spid="_x0000_s1027" style="position:absolute;width:12110;height:15566;visibility:visible;mso-wrap-style:square;v-text-anchor:top" coordsize="12110,15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" path="m,15566r12110,l12110,,,,,15566xe" fillcolor="#b4c5e7" stroked="f">
                  <v:path arrowok="t" o:connecttype="custom" o:connectlocs="0,15566;12110,15566;12110,0;0,0;0,15566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6" o:spid="_x0000_s1028" type="#_x0000_t75" style="position:absolute;left:8095;top:6347;width:2040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">
                  <v:imagedata r:id="rId8" o:title=""/>
                </v:shape>
                <v:shape id="Freeform 127" o:spid="_x0000_s1029" style="position:absolute;left:480;top:479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" path="m,91r89,l89,,,,,91xe" fillcolor="black" stroked="f">
                  <v:path arrowok="t" o:connecttype="custom" o:connectlocs="0,570;89,570;89,479;0,479;0,570" o:connectangles="0,0,0,0,0"/>
                </v:shape>
                <v:shape id="Freeform 128" o:spid="_x0000_s1030" style="position:absolute;left:480;top:479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" path="m,91r89,l89,,,,,91xe" fillcolor="black" stroked="f">
                  <v:path arrowok="t" o:connecttype="custom" o:connectlocs="0,570;89,570;89,479;0,479;0,570" o:connectangles="0,0,0,0,0"/>
                </v:shape>
                <v:shape id="Freeform 129" o:spid="_x0000_s1031" style="position:absolute;left:569;top:524;width:11105;height:0;visibility:visible;mso-wrap-style:square;v-text-anchor:top" coordsize="11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" path="m,l11105,e" filled="f" strokeweight="4.54pt">
                  <v:path arrowok="t" o:connecttype="custom" o:connectlocs="0,0;11105,0" o:connectangles="0,0"/>
                </v:shape>
                <v:shape id="Freeform 130" o:spid="_x0000_s1032" style="position:absolute;left:11674;top:479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" path="m,91r88,l88,,,,,91xe" fillcolor="black" stroked="f">
                  <v:path arrowok="t" o:connecttype="custom" o:connectlocs="0,570;88,570;88,479;0,479;0,570" o:connectangles="0,0,0,0,0"/>
                </v:shape>
                <v:shape id="Freeform 131" o:spid="_x0000_s1033" style="position:absolute;left:11674;top:479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" path="m,91r88,l88,,,,,91xe" fillcolor="black" stroked="f">
                  <v:path arrowok="t" o:connecttype="custom" o:connectlocs="0,570;88,570;88,479;0,479;0,570" o:connectangles="0,0,0,0,0"/>
                </v:shape>
                <v:shape id="Freeform 132" o:spid="_x0000_s1034" style="position:absolute;left:524;top:569;width:0;height:14705;visibility:visible;mso-wrap-style:square;v-text-anchor:top" coordsize="0,1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" path="m,l,14705e" filled="f" strokeweight="4.54pt">
                  <v:path arrowok="t" o:connecttype="custom" o:connectlocs="0,569;0,15274" o:connectangles="0,0"/>
                </v:shape>
                <v:shape id="Freeform 133" o:spid="_x0000_s1035" style="position:absolute;left:11718;top:569;width:0;height:14705;visibility:visible;mso-wrap-style:square;v-text-anchor:top" coordsize="0,1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" path="m,l,14705e" filled="f" strokeweight="4.54pt">
                  <v:path arrowok="t" o:connecttype="custom" o:connectlocs="0,569;0,15274" o:connectangles="0,0"/>
                </v:shape>
                <v:shape id="Freeform 134" o:spid="_x0000_s1036" style="position:absolute;left:480;top:15273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" path="m,90r89,l89,,,,,90xe" fillcolor="black" stroked="f">
                  <v:path arrowok="t" o:connecttype="custom" o:connectlocs="0,15363;89,15363;89,15273;0,15273;0,15363" o:connectangles="0,0,0,0,0"/>
                </v:shape>
                <v:shape id="Freeform 135" o:spid="_x0000_s1037" style="position:absolute;left:480;top:15273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" path="m,90r89,l89,,,,,90xe" fillcolor="black" stroked="f">
                  <v:path arrowok="t" o:connecttype="custom" o:connectlocs="0,15363;89,15363;89,15273;0,15273;0,15363" o:connectangles="0,0,0,0,0"/>
                </v:shape>
                <v:shape id="Freeform 136" o:spid="_x0000_s1038" style="position:absolute;left:569;top:15318;width:11105;height:0;visibility:visible;mso-wrap-style:square;v-text-anchor:top" coordsize="11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" path="m,l11105,e" filled="f" strokeweight="4.54pt">
                  <v:path arrowok="t" o:connecttype="custom" o:connectlocs="0,0;11105,0" o:connectangles="0,0"/>
                </v:shape>
                <v:shape id="Freeform 137" o:spid="_x0000_s1039" style="position:absolute;left:11674;top:15273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" path="m,90r88,l88,,,,,90xe" fillcolor="black" stroked="f">
                  <v:path arrowok="t" o:connecttype="custom" o:connectlocs="0,15363;88,15363;88,15273;0,15273;0,15363" o:connectangles="0,0,0,0,0"/>
                </v:shape>
                <v:shape id="Freeform 138" o:spid="_x0000_s1040" style="position:absolute;left:11674;top:15273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" path="m,90r88,l88,,,,,90xe" fillcolor="black" stroked="f">
                  <v:path arrowok="t" o:connecttype="custom" o:connectlocs="0,15363;88,15363;88,15273;0,15273;0,15363" o:connectangles="0,0,0,0,0"/>
                </v:shape>
                <w10:wrap anchorx="page" anchory="page"/>
              </v:group>
            </w:pict>
          </mc:Fallback>
        </mc:AlternateContent>
      </w:r>
    </w:p>
    <w:p w14:paraId="278AA4F5" w14:textId="66DF992D" w:rsidR="003E7ECB" w:rsidRPr="00E354FD" w:rsidRDefault="00CC698D" w:rsidP="00E354FD">
      <w:pPr>
        <w:ind w:left="10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CERTIFICATES:</w:t>
      </w:r>
    </w:p>
    <w:p w14:paraId="6DE15894" w14:textId="7EB5935D" w:rsidR="00CC698D" w:rsidRDefault="00CC698D" w:rsidP="00CC698D">
      <w:pPr>
        <w:pStyle w:val="ListParagraph"/>
        <w:numPr>
          <w:ilvl w:val="0"/>
          <w:numId w:val="3"/>
        </w:numPr>
      </w:pPr>
      <w:r>
        <w:t>Azure- 900 Microsoft fundamentals.</w:t>
      </w:r>
    </w:p>
    <w:p w14:paraId="21866562" w14:textId="536BE948" w:rsidR="00CC698D" w:rsidRDefault="00CC698D" w:rsidP="00CC698D">
      <w:pPr>
        <w:pStyle w:val="ListParagraph"/>
        <w:numPr>
          <w:ilvl w:val="0"/>
          <w:numId w:val="3"/>
        </w:numPr>
      </w:pPr>
      <w:r>
        <w:t>HTML, CSS, JAVASCRIPT (12/2022 - Present)</w:t>
      </w:r>
    </w:p>
    <w:p w14:paraId="58A36001" w14:textId="77777777" w:rsidR="00CC698D" w:rsidRDefault="00CC698D" w:rsidP="00CC698D">
      <w:pPr>
        <w:pStyle w:val="ListParagraph"/>
        <w:numPr>
          <w:ilvl w:val="0"/>
          <w:numId w:val="3"/>
        </w:numPr>
      </w:pPr>
      <w:r>
        <w:t>Pl/SQL (01/2023 - Present)</w:t>
      </w:r>
    </w:p>
    <w:p w14:paraId="7D3ACA32" w14:textId="77777777" w:rsidR="00CC698D" w:rsidRPr="00CC698D" w:rsidRDefault="00CC698D" w:rsidP="00CC698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t>Python (01/2023 - Present)</w:t>
      </w:r>
    </w:p>
    <w:p w14:paraId="4A7F93FC" w14:textId="77777777" w:rsidR="00CC698D" w:rsidRPr="00CC698D" w:rsidRDefault="00CC698D" w:rsidP="00CC698D">
      <w:pPr>
        <w:ind w:left="1040"/>
      </w:pPr>
    </w:p>
    <w:p w14:paraId="192453AA" w14:textId="77777777" w:rsidR="003E7ECB" w:rsidRDefault="003E7ECB">
      <w:pPr>
        <w:spacing w:before="1" w:line="160" w:lineRule="exact"/>
        <w:rPr>
          <w:sz w:val="16"/>
          <w:szCs w:val="16"/>
        </w:rPr>
      </w:pPr>
    </w:p>
    <w:p w14:paraId="1DBC1B7D" w14:textId="77777777" w:rsidR="003E7ECB" w:rsidRDefault="003E7ECB">
      <w:pPr>
        <w:spacing w:line="180" w:lineRule="exact"/>
        <w:rPr>
          <w:sz w:val="18"/>
          <w:szCs w:val="18"/>
        </w:rPr>
      </w:pPr>
    </w:p>
    <w:p w14:paraId="547756C3" w14:textId="77777777" w:rsidR="003E7ECB" w:rsidRDefault="00000000">
      <w:pPr>
        <w:ind w:left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PERSONAL INFORMATION:</w:t>
      </w:r>
    </w:p>
    <w:p w14:paraId="01485434" w14:textId="77777777" w:rsidR="003E7ECB" w:rsidRDefault="00000000">
      <w:pPr>
        <w:spacing w:line="260" w:lineRule="exact"/>
        <w:ind w:left="1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birth: 2</w:t>
      </w:r>
      <w:r>
        <w:rPr>
          <w:rFonts w:ascii="Calibri" w:eastAsia="Calibri" w:hAnsi="Calibri" w:cs="Calibri"/>
          <w:w w:val="99"/>
          <w:position w:val="8"/>
          <w:sz w:val="14"/>
          <w:szCs w:val="14"/>
        </w:rPr>
        <w:t>th</w:t>
      </w:r>
      <w:r>
        <w:rPr>
          <w:rFonts w:ascii="Calibri" w:eastAsia="Calibri" w:hAnsi="Calibri" w:cs="Calibri"/>
          <w:position w:val="8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January 1999</w:t>
      </w:r>
    </w:p>
    <w:p w14:paraId="4ED30ECE" w14:textId="77777777" w:rsidR="003E7ECB" w:rsidRDefault="003E7ECB">
      <w:pPr>
        <w:spacing w:before="4" w:line="140" w:lineRule="exact"/>
        <w:rPr>
          <w:sz w:val="14"/>
          <w:szCs w:val="14"/>
        </w:rPr>
      </w:pPr>
    </w:p>
    <w:p w14:paraId="11EBCC5B" w14:textId="77777777" w:rsidR="003E7ECB" w:rsidRDefault="00000000">
      <w:pPr>
        <w:ind w:left="1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Address: A/P Korti, Tal-Pandharpur, Dist.-Solapur 413304</w:t>
      </w:r>
    </w:p>
    <w:p w14:paraId="1E0B83FF" w14:textId="77777777" w:rsidR="003E7ECB" w:rsidRDefault="003E7ECB">
      <w:pPr>
        <w:spacing w:before="1" w:line="140" w:lineRule="exact"/>
        <w:rPr>
          <w:sz w:val="15"/>
          <w:szCs w:val="15"/>
        </w:rPr>
      </w:pPr>
    </w:p>
    <w:p w14:paraId="3AD3854F" w14:textId="77777777" w:rsidR="003E7ECB" w:rsidRDefault="00000000">
      <w:pPr>
        <w:ind w:left="1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Marital Status: Unmarried</w:t>
      </w:r>
    </w:p>
    <w:p w14:paraId="5FADFFF7" w14:textId="77777777" w:rsidR="003E7ECB" w:rsidRDefault="003E7ECB">
      <w:pPr>
        <w:spacing w:before="1" w:line="160" w:lineRule="exact"/>
        <w:rPr>
          <w:sz w:val="16"/>
          <w:szCs w:val="16"/>
        </w:rPr>
      </w:pPr>
    </w:p>
    <w:p w14:paraId="31417F86" w14:textId="77777777" w:rsidR="003E7ECB" w:rsidRDefault="00000000">
      <w:pPr>
        <w:ind w:left="1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Language Known: English, Hindi, Marathi</w:t>
      </w:r>
    </w:p>
    <w:p w14:paraId="38C5F486" w14:textId="77777777" w:rsidR="003E7ECB" w:rsidRDefault="003E7ECB">
      <w:pPr>
        <w:spacing w:line="180" w:lineRule="exact"/>
        <w:rPr>
          <w:sz w:val="18"/>
          <w:szCs w:val="18"/>
        </w:rPr>
      </w:pPr>
    </w:p>
    <w:p w14:paraId="1D427F0A" w14:textId="77777777" w:rsidR="003E7ECB" w:rsidRDefault="00000000">
      <w:pPr>
        <w:ind w:left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DECLARATION:</w:t>
      </w:r>
    </w:p>
    <w:p w14:paraId="1B106B9E" w14:textId="77777777" w:rsidR="003E7ECB" w:rsidRDefault="00000000">
      <w:pPr>
        <w:spacing w:line="260" w:lineRule="exact"/>
        <w:ind w:left="1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hereby declare that all the statements made above are true and correct to the best of</w:t>
      </w:r>
    </w:p>
    <w:p w14:paraId="5FFD3CBA" w14:textId="77777777" w:rsidR="003E7ECB" w:rsidRDefault="00000000">
      <w:pPr>
        <w:ind w:left="9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my knowledge and belief.</w:t>
      </w:r>
    </w:p>
    <w:p w14:paraId="110F8B7B" w14:textId="77777777" w:rsidR="003E7ECB" w:rsidRDefault="003E7ECB">
      <w:pPr>
        <w:spacing w:before="9" w:line="140" w:lineRule="exact"/>
        <w:rPr>
          <w:sz w:val="14"/>
          <w:szCs w:val="14"/>
        </w:rPr>
      </w:pPr>
    </w:p>
    <w:p w14:paraId="1C66B458" w14:textId="28AFE3DA" w:rsidR="003E7ECB" w:rsidRDefault="00000000">
      <w:pPr>
        <w:ind w:left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Place:</w:t>
      </w:r>
      <w:r w:rsidR="00BE502B">
        <w:rPr>
          <w:rFonts w:ascii="Calibri" w:eastAsia="Calibri" w:hAnsi="Calibri" w:cs="Calibri"/>
          <w:sz w:val="22"/>
          <w:szCs w:val="22"/>
        </w:rPr>
        <w:t xml:space="preserve"> Korti, Pandharpur</w:t>
      </w:r>
    </w:p>
    <w:p w14:paraId="2B215276" w14:textId="77777777" w:rsidR="003E7ECB" w:rsidRDefault="003E7ECB">
      <w:pPr>
        <w:spacing w:line="200" w:lineRule="exact"/>
      </w:pPr>
    </w:p>
    <w:p w14:paraId="38653F13" w14:textId="77777777" w:rsidR="003E7ECB" w:rsidRDefault="003E7ECB">
      <w:pPr>
        <w:spacing w:before="3" w:line="220" w:lineRule="exact"/>
        <w:rPr>
          <w:sz w:val="22"/>
          <w:szCs w:val="22"/>
        </w:rPr>
      </w:pPr>
    </w:p>
    <w:p w14:paraId="1F319D50" w14:textId="4AF15250" w:rsidR="003E7ECB" w:rsidRDefault="00000000" w:rsidP="00874E9E">
      <w:pPr>
        <w:tabs>
          <w:tab w:val="left" w:pos="7638"/>
        </w:tabs>
        <w:ind w:left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Date:             /             /</w:t>
      </w:r>
      <w:r w:rsidR="001704F6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</w:t>
      </w:r>
      <w:r w:rsidR="00874E9E">
        <w:rPr>
          <w:rFonts w:ascii="Calibri" w:eastAsia="Calibri" w:hAnsi="Calibri" w:cs="Calibri"/>
          <w:sz w:val="22"/>
          <w:szCs w:val="22"/>
        </w:rPr>
        <w:tab/>
      </w:r>
    </w:p>
    <w:p w14:paraId="4D6CBEA2" w14:textId="26EF92D1" w:rsidR="003E7ECB" w:rsidRDefault="00874E9E" w:rsidP="00874E9E">
      <w:pPr>
        <w:tabs>
          <w:tab w:val="left" w:pos="8765"/>
        </w:tabs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50F670D" w14:textId="77777777" w:rsidR="00874E9E" w:rsidRDefault="00874E9E">
      <w:pPr>
        <w:spacing w:before="7"/>
        <w:ind w:left="6237"/>
        <w:rPr>
          <w:rFonts w:ascii="Calibri" w:eastAsia="Calibri" w:hAnsi="Calibri" w:cs="Calibri"/>
          <w:b/>
          <w:sz w:val="24"/>
          <w:szCs w:val="24"/>
        </w:rPr>
      </w:pPr>
    </w:p>
    <w:p w14:paraId="5FDA2C02" w14:textId="592755B2" w:rsidR="003E7ECB" w:rsidRDefault="00000000">
      <w:pPr>
        <w:spacing w:before="7"/>
        <w:ind w:left="62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WAGHMARE GANESH DASHRATH</w:t>
      </w:r>
    </w:p>
    <w:sectPr w:rsidR="003E7ECB">
      <w:pgSz w:w="12240" w:h="15840"/>
      <w:pgMar w:top="60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CCB"/>
    <w:multiLevelType w:val="hybridMultilevel"/>
    <w:tmpl w:val="E9A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3F21"/>
    <w:multiLevelType w:val="multilevel"/>
    <w:tmpl w:val="0E74DD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4B5FCD"/>
    <w:multiLevelType w:val="hybridMultilevel"/>
    <w:tmpl w:val="F8AA49E6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2AF52F5A"/>
    <w:multiLevelType w:val="hybridMultilevel"/>
    <w:tmpl w:val="19EE446E"/>
    <w:lvl w:ilvl="0" w:tplc="A20EA40E">
      <w:start w:val="1"/>
      <w:numFmt w:val="decimal"/>
      <w:lvlText w:val="%1."/>
      <w:lvlJc w:val="left"/>
      <w:pPr>
        <w:ind w:left="1400" w:hanging="360"/>
      </w:pPr>
      <w:rPr>
        <w:rFonts w:ascii="Calibri" w:eastAsia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30590BEE"/>
    <w:multiLevelType w:val="hybridMultilevel"/>
    <w:tmpl w:val="AF525C90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423067D0"/>
    <w:multiLevelType w:val="hybridMultilevel"/>
    <w:tmpl w:val="A1DABD44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50B9112F"/>
    <w:multiLevelType w:val="hybridMultilevel"/>
    <w:tmpl w:val="C5864448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634E685B"/>
    <w:multiLevelType w:val="hybridMultilevel"/>
    <w:tmpl w:val="72E2D7F2"/>
    <w:lvl w:ilvl="0" w:tplc="0B32CA04">
      <w:start w:val="1"/>
      <w:numFmt w:val="decimal"/>
      <w:lvlText w:val="%1."/>
      <w:lvlJc w:val="left"/>
      <w:pPr>
        <w:ind w:left="1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8" w:hanging="360"/>
      </w:pPr>
    </w:lvl>
    <w:lvl w:ilvl="2" w:tplc="4009001B" w:tentative="1">
      <w:start w:val="1"/>
      <w:numFmt w:val="lowerRoman"/>
      <w:lvlText w:val="%3."/>
      <w:lvlJc w:val="right"/>
      <w:pPr>
        <w:ind w:left="2828" w:hanging="180"/>
      </w:pPr>
    </w:lvl>
    <w:lvl w:ilvl="3" w:tplc="4009000F" w:tentative="1">
      <w:start w:val="1"/>
      <w:numFmt w:val="decimal"/>
      <w:lvlText w:val="%4."/>
      <w:lvlJc w:val="left"/>
      <w:pPr>
        <w:ind w:left="3548" w:hanging="360"/>
      </w:pPr>
    </w:lvl>
    <w:lvl w:ilvl="4" w:tplc="40090019" w:tentative="1">
      <w:start w:val="1"/>
      <w:numFmt w:val="lowerLetter"/>
      <w:lvlText w:val="%5."/>
      <w:lvlJc w:val="left"/>
      <w:pPr>
        <w:ind w:left="4268" w:hanging="360"/>
      </w:pPr>
    </w:lvl>
    <w:lvl w:ilvl="5" w:tplc="4009001B" w:tentative="1">
      <w:start w:val="1"/>
      <w:numFmt w:val="lowerRoman"/>
      <w:lvlText w:val="%6."/>
      <w:lvlJc w:val="right"/>
      <w:pPr>
        <w:ind w:left="4988" w:hanging="180"/>
      </w:pPr>
    </w:lvl>
    <w:lvl w:ilvl="6" w:tplc="4009000F" w:tentative="1">
      <w:start w:val="1"/>
      <w:numFmt w:val="decimal"/>
      <w:lvlText w:val="%7."/>
      <w:lvlJc w:val="left"/>
      <w:pPr>
        <w:ind w:left="5708" w:hanging="360"/>
      </w:pPr>
    </w:lvl>
    <w:lvl w:ilvl="7" w:tplc="40090019" w:tentative="1">
      <w:start w:val="1"/>
      <w:numFmt w:val="lowerLetter"/>
      <w:lvlText w:val="%8."/>
      <w:lvlJc w:val="left"/>
      <w:pPr>
        <w:ind w:left="6428" w:hanging="360"/>
      </w:pPr>
    </w:lvl>
    <w:lvl w:ilvl="8" w:tplc="4009001B" w:tentative="1">
      <w:start w:val="1"/>
      <w:numFmt w:val="lowerRoman"/>
      <w:lvlText w:val="%9."/>
      <w:lvlJc w:val="right"/>
      <w:pPr>
        <w:ind w:left="7148" w:hanging="180"/>
      </w:pPr>
    </w:lvl>
  </w:abstractNum>
  <w:num w:numId="1" w16cid:durableId="990595104">
    <w:abstractNumId w:val="1"/>
  </w:num>
  <w:num w:numId="2" w16cid:durableId="1604651421">
    <w:abstractNumId w:val="7"/>
  </w:num>
  <w:num w:numId="3" w16cid:durableId="1781821">
    <w:abstractNumId w:val="3"/>
  </w:num>
  <w:num w:numId="4" w16cid:durableId="1131707294">
    <w:abstractNumId w:val="2"/>
  </w:num>
  <w:num w:numId="5" w16cid:durableId="417025252">
    <w:abstractNumId w:val="0"/>
  </w:num>
  <w:num w:numId="6" w16cid:durableId="1386953379">
    <w:abstractNumId w:val="5"/>
  </w:num>
  <w:num w:numId="7" w16cid:durableId="1848981532">
    <w:abstractNumId w:val="6"/>
  </w:num>
  <w:num w:numId="8" w16cid:durableId="766652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ECB"/>
    <w:rsid w:val="00015BDF"/>
    <w:rsid w:val="000F2522"/>
    <w:rsid w:val="001704F6"/>
    <w:rsid w:val="003E7ECB"/>
    <w:rsid w:val="00874E9E"/>
    <w:rsid w:val="00987F76"/>
    <w:rsid w:val="00BE502B"/>
    <w:rsid w:val="00CC698D"/>
    <w:rsid w:val="00D97549"/>
    <w:rsid w:val="00E3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443AD767"/>
  <w15:docId w15:val="{2FD7608D-4495-42B4-9C93-FAB53147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C6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ghmareg37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95959-4C7A-4566-A8BA-3A9BA616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Waghmare, Ganesh (Cognizant)</cp:lastModifiedBy>
  <cp:revision>8</cp:revision>
  <dcterms:created xsi:type="dcterms:W3CDTF">2023-07-17T04:55:00Z</dcterms:created>
  <dcterms:modified xsi:type="dcterms:W3CDTF">2023-07-18T06:13:00Z</dcterms:modified>
</cp:coreProperties>
</file>